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4198" w14:textId="77777777" w:rsidR="00EE33D1" w:rsidRDefault="00EE33D1" w:rsidP="00EE33D1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Table of Contents </w:t>
      </w:r>
    </w:p>
    <w:p w14:paraId="45C32661" w14:textId="1AFF0B92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Overview </w:t>
      </w:r>
    </w:p>
    <w:p w14:paraId="6AA43FFC" w14:textId="4DC46112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Scope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A37A434" w14:textId="01CCC0D7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Inclusions </w:t>
      </w:r>
    </w:p>
    <w:p w14:paraId="03A329D3" w14:textId="270EAEA8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Test Environments </w:t>
      </w:r>
    </w:p>
    <w:p w14:paraId="25882958" w14:textId="794F1F7F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Exclusions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3A6D674" w14:textId="6B785261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Test Strategy </w:t>
      </w:r>
    </w:p>
    <w:p w14:paraId="627E16E6" w14:textId="01FD4E33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Defect Reporting Procedure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1A417203" w14:textId="6DADB0D9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Roles/Responsibilities </w:t>
      </w:r>
    </w:p>
    <w:p w14:paraId="5BBFAB9D" w14:textId="3B666920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Test Schedule </w:t>
      </w:r>
    </w:p>
    <w:p w14:paraId="63278DA9" w14:textId="62DBB795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Test Deliverables </w:t>
      </w:r>
    </w:p>
    <w:p w14:paraId="7F726E3F" w14:textId="221EA97F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Pricing </w:t>
      </w:r>
    </w:p>
    <w:p w14:paraId="63FC6FA1" w14:textId="0D5922DD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Entry and Exit Criteria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6653605B" w14:textId="2F9B34D4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>Suspension and Resumption Criteria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7A48057" w14:textId="704679DC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Tools </w:t>
      </w:r>
    </w:p>
    <w:p w14:paraId="6CDC580E" w14:textId="5ABDECC0" w:rsidR="00EE33D1" w:rsidRDefault="00EE33D1" w:rsidP="00EE33D1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2"/>
          <w:szCs w:val="22"/>
        </w:rPr>
        <w:t xml:space="preserve">Risks and Mitigations </w:t>
      </w:r>
    </w:p>
    <w:p w14:paraId="7DD85DBE" w14:textId="43305718" w:rsidR="00EE33D1" w:rsidRDefault="00EE33D1" w:rsidP="00EE33D1">
      <w:pPr>
        <w:rPr>
          <w:rFonts w:ascii="Calibri" w:hAnsi="Calibri" w:cs="Calibri"/>
        </w:rPr>
      </w:pPr>
      <w:r>
        <w:t xml:space="preserve">Approvals </w:t>
      </w:r>
    </w:p>
    <w:p w14:paraId="3A14476D" w14:textId="3704F6FE" w:rsidR="00EE33D1" w:rsidRDefault="00EE33D1" w:rsidP="00EE33D1">
      <w:pPr>
        <w:rPr>
          <w:rFonts w:ascii="Calibri" w:hAnsi="Calibri" w:cs="Calibri"/>
        </w:rPr>
      </w:pPr>
    </w:p>
    <w:p w14:paraId="1AA7C8BD" w14:textId="77777777" w:rsidR="00EE33D1" w:rsidRDefault="00EE33D1" w:rsidP="00EE33D1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Overview </w:t>
      </w:r>
    </w:p>
    <w:p w14:paraId="31CCC9DC" w14:textId="570BBDE5" w:rsidR="00EE33D1" w:rsidRDefault="00EE33D1" w:rsidP="00EE33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 part of the project, ‘</w:t>
      </w:r>
      <w:proofErr w:type="spellStart"/>
      <w:r>
        <w:rPr>
          <w:sz w:val="22"/>
          <w:szCs w:val="22"/>
        </w:rPr>
        <w:t>SauceDemo</w:t>
      </w:r>
      <w:proofErr w:type="spellEnd"/>
      <w:r>
        <w:rPr>
          <w:sz w:val="22"/>
          <w:szCs w:val="22"/>
        </w:rPr>
        <w:t xml:space="preserve">’ asked </w:t>
      </w:r>
      <w:r>
        <w:rPr>
          <w:sz w:val="22"/>
          <w:szCs w:val="22"/>
        </w:rPr>
        <w:t>Prathamesh</w:t>
      </w:r>
      <w:r>
        <w:rPr>
          <w:sz w:val="22"/>
          <w:szCs w:val="22"/>
        </w:rPr>
        <w:t xml:space="preserve"> to test few functionalities of ‘</w:t>
      </w:r>
      <w:r w:rsidRPr="00EE33D1">
        <w:rPr>
          <w:sz w:val="22"/>
          <w:szCs w:val="22"/>
        </w:rPr>
        <w:t>https://www.saucedemo.com/v1/</w:t>
      </w:r>
      <w:r>
        <w:rPr>
          <w:sz w:val="22"/>
          <w:szCs w:val="22"/>
        </w:rPr>
        <w:t xml:space="preserve">” web application. </w:t>
      </w:r>
    </w:p>
    <w:p w14:paraId="5551CC5D" w14:textId="3A931FFE" w:rsidR="003B18F6" w:rsidRDefault="00EE33D1" w:rsidP="00EE33D1">
      <w:r>
        <w:t>This document serves as high level test planning document with details on the scope of the project, test strategy, test schedule and resource requirements, test deliverables and schedule.</w:t>
      </w:r>
    </w:p>
    <w:p w14:paraId="393F3162" w14:textId="77777777" w:rsidR="00D541A7" w:rsidRDefault="00D541A7" w:rsidP="00EE33D1"/>
    <w:p w14:paraId="7B922950" w14:textId="77777777" w:rsidR="003B18F6" w:rsidRDefault="003B18F6" w:rsidP="003B18F6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Scope </w:t>
      </w:r>
    </w:p>
    <w:p w14:paraId="018E082F" w14:textId="68C48BB2" w:rsidR="003B18F6" w:rsidRDefault="003B18F6" w:rsidP="003B18F6">
      <w:r>
        <w:t>The scope of the project includes testing the following features of ‘</w:t>
      </w:r>
      <w:r w:rsidRPr="00EE33D1">
        <w:t>https://www.saucedemo.com/v1/</w:t>
      </w:r>
      <w:r>
        <w:t>’ web application.</w:t>
      </w:r>
    </w:p>
    <w:p w14:paraId="57301922" w14:textId="6B4115A6" w:rsidR="003B18F6" w:rsidRDefault="003B18F6" w:rsidP="003B18F6"/>
    <w:p w14:paraId="473D0A25" w14:textId="77777777" w:rsidR="003B18F6" w:rsidRDefault="003B18F6" w:rsidP="003B18F6">
      <w:pPr>
        <w:pStyle w:val="Default"/>
        <w:rPr>
          <w:color w:val="2E5395"/>
          <w:sz w:val="26"/>
          <w:szCs w:val="26"/>
        </w:rPr>
      </w:pPr>
      <w:r>
        <w:rPr>
          <w:color w:val="2E5395"/>
          <w:sz w:val="26"/>
          <w:szCs w:val="26"/>
        </w:rPr>
        <w:t xml:space="preserve">Inclusions </w:t>
      </w:r>
    </w:p>
    <w:p w14:paraId="0BBB191E" w14:textId="32C21DD5" w:rsidR="003B18F6" w:rsidRDefault="003B18F6" w:rsidP="003B18F6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Register </w:t>
      </w:r>
    </w:p>
    <w:p w14:paraId="476D788B" w14:textId="0D864BB9" w:rsidR="003B18F6" w:rsidRDefault="003B18F6" w:rsidP="003B18F6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>Login</w:t>
      </w:r>
    </w:p>
    <w:p w14:paraId="1FCF3044" w14:textId="4DB64AE8" w:rsidR="003B18F6" w:rsidRDefault="003B18F6" w:rsidP="003B18F6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Logout </w:t>
      </w:r>
    </w:p>
    <w:p w14:paraId="1CE28623" w14:textId="5831B9E6" w:rsidR="003B18F6" w:rsidRDefault="003B18F6" w:rsidP="003B18F6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Product Display Page </w:t>
      </w:r>
    </w:p>
    <w:p w14:paraId="3940B6D2" w14:textId="06B5A232" w:rsidR="003B18F6" w:rsidRDefault="003B18F6" w:rsidP="003B18F6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Add to Cart </w:t>
      </w:r>
    </w:p>
    <w:p w14:paraId="2A0041CC" w14:textId="011C1263" w:rsidR="003B18F6" w:rsidRDefault="003B18F6" w:rsidP="003B18F6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Shopping Cart </w:t>
      </w:r>
    </w:p>
    <w:p w14:paraId="66E8F624" w14:textId="2CFA189D" w:rsidR="003B18F6" w:rsidRDefault="003B18F6" w:rsidP="003B18F6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Home Page </w:t>
      </w:r>
    </w:p>
    <w:p w14:paraId="702E9D73" w14:textId="118EFECE" w:rsidR="003B18F6" w:rsidRDefault="003B18F6" w:rsidP="003B18F6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Checkout Page </w:t>
      </w:r>
    </w:p>
    <w:p w14:paraId="1B0A3AF9" w14:textId="35D1D38E" w:rsidR="003B18F6" w:rsidRDefault="003B18F6" w:rsidP="003B18F6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Menu Options </w:t>
      </w:r>
    </w:p>
    <w:p w14:paraId="728514BB" w14:textId="4DADBEF2" w:rsidR="003B18F6" w:rsidRDefault="003B18F6" w:rsidP="003B18F6">
      <w:pPr>
        <w:pStyle w:val="Default"/>
        <w:numPr>
          <w:ilvl w:val="0"/>
          <w:numId w:val="5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Footer Options </w:t>
      </w:r>
    </w:p>
    <w:p w14:paraId="76794590" w14:textId="1D832FAB" w:rsidR="003B18F6" w:rsidRDefault="003B18F6" w:rsidP="003B18F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Category Page</w:t>
      </w:r>
      <w:r>
        <w:rPr>
          <w:sz w:val="22"/>
          <w:szCs w:val="22"/>
        </w:rPr>
        <w:t>s</w:t>
      </w:r>
    </w:p>
    <w:p w14:paraId="0D24D179" w14:textId="77BC72A6" w:rsidR="003B18F6" w:rsidRDefault="003B18F6" w:rsidP="003B18F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All Items</w:t>
      </w:r>
    </w:p>
    <w:p w14:paraId="72DF0E76" w14:textId="568260BF" w:rsidR="003B18F6" w:rsidRDefault="003B18F6" w:rsidP="003B18F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About</w:t>
      </w:r>
    </w:p>
    <w:p w14:paraId="62C665D0" w14:textId="143EABBB" w:rsidR="003B18F6" w:rsidRDefault="003B18F6" w:rsidP="003B18F6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Reset App State</w:t>
      </w:r>
    </w:p>
    <w:p w14:paraId="4238CF7D" w14:textId="6774EA84" w:rsidR="003B18F6" w:rsidRDefault="003B18F6" w:rsidP="003B18F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From our understanding, we believe above functional areas need to be Tested.</w:t>
      </w:r>
    </w:p>
    <w:p w14:paraId="4749A8CE" w14:textId="77777777" w:rsidR="003B18F6" w:rsidRDefault="003B18F6" w:rsidP="003B18F6">
      <w:pPr>
        <w:pStyle w:val="Default"/>
        <w:rPr>
          <w:color w:val="2E5395"/>
          <w:sz w:val="26"/>
          <w:szCs w:val="26"/>
        </w:rPr>
      </w:pPr>
      <w:r>
        <w:rPr>
          <w:color w:val="2E5395"/>
          <w:sz w:val="26"/>
          <w:szCs w:val="26"/>
        </w:rPr>
        <w:lastRenderedPageBreak/>
        <w:t xml:space="preserve">Test Environments </w:t>
      </w:r>
    </w:p>
    <w:p w14:paraId="6FDDAF70" w14:textId="56CD61E7" w:rsidR="003B18F6" w:rsidRDefault="003B18F6" w:rsidP="003B18F6">
      <w:pPr>
        <w:pStyle w:val="Default"/>
        <w:numPr>
          <w:ilvl w:val="0"/>
          <w:numId w:val="6"/>
        </w:numPr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Windows 10 – Chrome, Firefox and Edge </w:t>
      </w:r>
    </w:p>
    <w:p w14:paraId="2D8369BD" w14:textId="2031C59E" w:rsidR="003B18F6" w:rsidRDefault="003B18F6" w:rsidP="003B18F6">
      <w:pPr>
        <w:pStyle w:val="Default"/>
        <w:rPr>
          <w:sz w:val="22"/>
          <w:szCs w:val="22"/>
        </w:rPr>
      </w:pPr>
    </w:p>
    <w:p w14:paraId="30770B0D" w14:textId="61EFC497" w:rsidR="00E530A9" w:rsidRDefault="00E530A9" w:rsidP="003B18F6">
      <w:pPr>
        <w:pStyle w:val="Default"/>
        <w:rPr>
          <w:sz w:val="22"/>
          <w:szCs w:val="22"/>
        </w:rPr>
      </w:pPr>
    </w:p>
    <w:p w14:paraId="5CEEDAAF" w14:textId="77777777" w:rsidR="00E530A9" w:rsidRDefault="00E530A9" w:rsidP="00E530A9">
      <w:pPr>
        <w:pStyle w:val="Default"/>
        <w:rPr>
          <w:color w:val="2E5395"/>
          <w:sz w:val="26"/>
          <w:szCs w:val="26"/>
        </w:rPr>
      </w:pPr>
      <w:r>
        <w:rPr>
          <w:color w:val="2E5395"/>
          <w:sz w:val="26"/>
          <w:szCs w:val="26"/>
        </w:rPr>
        <w:t xml:space="preserve">Exclusions </w:t>
      </w:r>
    </w:p>
    <w:p w14:paraId="52485226" w14:textId="5F648F19" w:rsidR="00E530A9" w:rsidRDefault="00E530A9" w:rsidP="00E530A9">
      <w:pPr>
        <w:pStyle w:val="Default"/>
        <w:numPr>
          <w:ilvl w:val="0"/>
          <w:numId w:val="7"/>
        </w:numPr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All the features except that are mentioned under ‘Inclusions’ </w:t>
      </w:r>
    </w:p>
    <w:p w14:paraId="3B846F32" w14:textId="6CCBF7E9" w:rsidR="00E530A9" w:rsidRDefault="00E530A9" w:rsidP="00E530A9">
      <w:pPr>
        <w:pStyle w:val="Default"/>
        <w:numPr>
          <w:ilvl w:val="0"/>
          <w:numId w:val="7"/>
        </w:numPr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Any third-party features or Payment gateways </w:t>
      </w:r>
    </w:p>
    <w:p w14:paraId="4655D103" w14:textId="2FD29058" w:rsidR="00E530A9" w:rsidRDefault="00E530A9" w:rsidP="003B18F6">
      <w:pPr>
        <w:pStyle w:val="Default"/>
        <w:rPr>
          <w:sz w:val="22"/>
          <w:szCs w:val="22"/>
        </w:rPr>
      </w:pPr>
    </w:p>
    <w:p w14:paraId="3BF846C7" w14:textId="3EC00CB8" w:rsidR="00E530A9" w:rsidRDefault="00E530A9" w:rsidP="003B18F6">
      <w:pPr>
        <w:pStyle w:val="Default"/>
        <w:rPr>
          <w:sz w:val="22"/>
          <w:szCs w:val="22"/>
        </w:rPr>
      </w:pPr>
    </w:p>
    <w:p w14:paraId="68B4D32C" w14:textId="7C162123" w:rsidR="00E530A9" w:rsidRDefault="00E530A9" w:rsidP="003B18F6">
      <w:pPr>
        <w:pStyle w:val="Default"/>
        <w:rPr>
          <w:sz w:val="22"/>
          <w:szCs w:val="22"/>
        </w:rPr>
      </w:pPr>
    </w:p>
    <w:p w14:paraId="519190A8" w14:textId="77777777" w:rsidR="00E530A9" w:rsidRDefault="00E530A9" w:rsidP="00E530A9">
      <w:pPr>
        <w:pStyle w:val="Default"/>
        <w:rPr>
          <w:sz w:val="32"/>
          <w:szCs w:val="32"/>
        </w:rPr>
      </w:pPr>
      <w:r>
        <w:rPr>
          <w:color w:val="2E5395"/>
          <w:sz w:val="32"/>
          <w:szCs w:val="32"/>
        </w:rPr>
        <w:t xml:space="preserve">Test Strategy </w:t>
      </w:r>
    </w:p>
    <w:p w14:paraId="58675479" w14:textId="3F5DDAED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‘</w:t>
      </w:r>
      <w:r>
        <w:rPr>
          <w:sz w:val="22"/>
          <w:szCs w:val="22"/>
        </w:rPr>
        <w:t>Prathamesh</w:t>
      </w:r>
      <w:r>
        <w:rPr>
          <w:sz w:val="22"/>
          <w:szCs w:val="22"/>
        </w:rPr>
        <w:t>’ has communicated with ‘</w:t>
      </w:r>
      <w:proofErr w:type="spellStart"/>
      <w:r>
        <w:rPr>
          <w:sz w:val="22"/>
          <w:szCs w:val="22"/>
        </w:rPr>
        <w:t>Saucedemo</w:t>
      </w:r>
      <w:proofErr w:type="spellEnd"/>
      <w:r>
        <w:rPr>
          <w:sz w:val="22"/>
          <w:szCs w:val="22"/>
        </w:rPr>
        <w:t xml:space="preserve">’ and has understood that we need to perform Functional Testing of all the functionalities mentioned in the above Scope section. </w:t>
      </w:r>
    </w:p>
    <w:p w14:paraId="0F207ED3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 part of Functional Testing, we will follow the below approach for Testing: </w:t>
      </w:r>
    </w:p>
    <w:p w14:paraId="7F790B3E" w14:textId="77777777" w:rsidR="00D541A7" w:rsidRDefault="00D541A7" w:rsidP="00E530A9">
      <w:pPr>
        <w:pStyle w:val="Default"/>
        <w:rPr>
          <w:sz w:val="22"/>
          <w:szCs w:val="22"/>
        </w:rPr>
      </w:pPr>
    </w:p>
    <w:p w14:paraId="6CAE2876" w14:textId="724295C8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Step#1 – Creation of Test Scenarios and Test Cases for the different features in scope. </w:t>
      </w:r>
    </w:p>
    <w:p w14:paraId="59A8C211" w14:textId="742AF6B8" w:rsidR="00E530A9" w:rsidRPr="00E530A9" w:rsidRDefault="00E530A9" w:rsidP="00D541A7">
      <w:pPr>
        <w:pStyle w:val="Default"/>
        <w:spacing w:after="43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We will apply several Test Designing techniques while creating Test Cases </w:t>
      </w:r>
    </w:p>
    <w:p w14:paraId="7458818D" w14:textId="77777777" w:rsidR="00E530A9" w:rsidRPr="00E530A9" w:rsidRDefault="00E530A9" w:rsidP="00E530A9">
      <w:pPr>
        <w:pStyle w:val="Default"/>
        <w:spacing w:after="43"/>
        <w:rPr>
          <w:rFonts w:ascii="Courier New" w:hAnsi="Courier New" w:cs="Courier New"/>
          <w:sz w:val="22"/>
          <w:szCs w:val="22"/>
        </w:rPr>
      </w:pPr>
    </w:p>
    <w:p w14:paraId="70531F77" w14:textId="080BC5BA" w:rsidR="00E530A9" w:rsidRDefault="00E530A9" w:rsidP="00E530A9">
      <w:pPr>
        <w:pStyle w:val="Default"/>
        <w:numPr>
          <w:ilvl w:val="0"/>
          <w:numId w:val="11"/>
        </w:numPr>
        <w:spacing w:after="4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Equivalence Class Partition </w:t>
      </w:r>
    </w:p>
    <w:p w14:paraId="3FEB07F3" w14:textId="46AD137D" w:rsidR="00E530A9" w:rsidRDefault="00E530A9" w:rsidP="00E530A9">
      <w:pPr>
        <w:pStyle w:val="Default"/>
        <w:numPr>
          <w:ilvl w:val="0"/>
          <w:numId w:val="11"/>
        </w:numPr>
        <w:spacing w:after="4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Boundary Value Analysis </w:t>
      </w:r>
    </w:p>
    <w:p w14:paraId="369CC886" w14:textId="78D16E9C" w:rsidR="00E530A9" w:rsidRDefault="00E530A9" w:rsidP="00E530A9">
      <w:pPr>
        <w:pStyle w:val="Default"/>
        <w:numPr>
          <w:ilvl w:val="0"/>
          <w:numId w:val="11"/>
        </w:numPr>
        <w:spacing w:after="4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Decision Table Testing </w:t>
      </w:r>
    </w:p>
    <w:p w14:paraId="37C58EF4" w14:textId="158D4C76" w:rsidR="00E530A9" w:rsidRDefault="00E530A9" w:rsidP="00E530A9">
      <w:pPr>
        <w:pStyle w:val="Default"/>
        <w:numPr>
          <w:ilvl w:val="0"/>
          <w:numId w:val="11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State Transition Testing </w:t>
      </w:r>
    </w:p>
    <w:p w14:paraId="3109EB0D" w14:textId="68BB1305" w:rsidR="00E530A9" w:rsidRDefault="00E530A9" w:rsidP="00E530A9">
      <w:pPr>
        <w:pStyle w:val="Default"/>
        <w:numPr>
          <w:ilvl w:val="0"/>
          <w:numId w:val="1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Use Case Testing </w:t>
      </w:r>
    </w:p>
    <w:p w14:paraId="648B2557" w14:textId="77777777" w:rsidR="00E530A9" w:rsidRDefault="00E530A9" w:rsidP="00E530A9">
      <w:pPr>
        <w:pStyle w:val="Default"/>
        <w:rPr>
          <w:rFonts w:ascii="Courier New" w:hAnsi="Courier New" w:cs="Courier New"/>
          <w:sz w:val="22"/>
          <w:szCs w:val="22"/>
        </w:rPr>
      </w:pPr>
    </w:p>
    <w:p w14:paraId="215BA378" w14:textId="77777777" w:rsidR="00E530A9" w:rsidRDefault="00E530A9" w:rsidP="00E530A9">
      <w:pPr>
        <w:pStyle w:val="Default"/>
        <w:spacing w:after="43"/>
        <w:rPr>
          <w:rFonts w:ascii="Courier New" w:hAnsi="Courier New" w:cs="Courier New"/>
          <w:sz w:val="22"/>
          <w:szCs w:val="22"/>
        </w:rPr>
      </w:pPr>
    </w:p>
    <w:p w14:paraId="006ACF5A" w14:textId="7E4B146D" w:rsidR="00E530A9" w:rsidRDefault="00E530A9" w:rsidP="00E530A9">
      <w:pPr>
        <w:pStyle w:val="Default"/>
        <w:spacing w:after="4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We also use our expertise in creating Test Cases by applying the below: </w:t>
      </w:r>
    </w:p>
    <w:p w14:paraId="49246FB8" w14:textId="43FBEC10" w:rsidR="00E530A9" w:rsidRDefault="00E530A9" w:rsidP="00E530A9">
      <w:pPr>
        <w:pStyle w:val="Default"/>
        <w:numPr>
          <w:ilvl w:val="0"/>
          <w:numId w:val="9"/>
        </w:numPr>
        <w:spacing w:after="4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Error Guessing </w:t>
      </w:r>
    </w:p>
    <w:p w14:paraId="1CDF9496" w14:textId="1282EE48" w:rsidR="00E530A9" w:rsidRDefault="00E530A9" w:rsidP="00E530A9">
      <w:pPr>
        <w:pStyle w:val="Default"/>
        <w:numPr>
          <w:ilvl w:val="0"/>
          <w:numId w:val="9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Exploratory Testing </w:t>
      </w:r>
    </w:p>
    <w:p w14:paraId="4853FBA2" w14:textId="0AACD4A0" w:rsidR="00E530A9" w:rsidRDefault="00E530A9" w:rsidP="00E530A9">
      <w:pPr>
        <w:pStyle w:val="Default"/>
        <w:numPr>
          <w:ilvl w:val="0"/>
          <w:numId w:val="9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We prioritise the Test Cases </w:t>
      </w:r>
    </w:p>
    <w:p w14:paraId="780239F7" w14:textId="2451F35D" w:rsidR="00E530A9" w:rsidRDefault="00E530A9" w:rsidP="003B18F6">
      <w:pPr>
        <w:pStyle w:val="Default"/>
        <w:rPr>
          <w:sz w:val="22"/>
          <w:szCs w:val="22"/>
        </w:rPr>
      </w:pPr>
    </w:p>
    <w:p w14:paraId="76F1EE9B" w14:textId="3A5B9683" w:rsidR="00E530A9" w:rsidRDefault="00E530A9" w:rsidP="003B18F6">
      <w:pPr>
        <w:pStyle w:val="Default"/>
        <w:rPr>
          <w:sz w:val="22"/>
          <w:szCs w:val="22"/>
        </w:rPr>
      </w:pPr>
    </w:p>
    <w:p w14:paraId="79D89BB4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Step#2 – Our Testing process, when we get an Application for Testing: </w:t>
      </w:r>
    </w:p>
    <w:p w14:paraId="05DA380A" w14:textId="717A03B0" w:rsidR="00E530A9" w:rsidRDefault="00E530A9" w:rsidP="00E530A9">
      <w:pPr>
        <w:pStyle w:val="Default"/>
        <w:numPr>
          <w:ilvl w:val="0"/>
          <w:numId w:val="12"/>
        </w:numPr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Firstly, we will perform Smoke Testing to check whether the different and important functionalities of the application are working. </w:t>
      </w:r>
    </w:p>
    <w:p w14:paraId="1FA47DA0" w14:textId="38088FD4" w:rsidR="00E530A9" w:rsidRDefault="00E530A9" w:rsidP="00E530A9">
      <w:pPr>
        <w:pStyle w:val="Default"/>
        <w:numPr>
          <w:ilvl w:val="0"/>
          <w:numId w:val="12"/>
        </w:numPr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We reject the build, if the Smoke Testing fails and will wait for the stable build before performing in depth testing of the application functionalities. </w:t>
      </w:r>
    </w:p>
    <w:p w14:paraId="04741A20" w14:textId="1BAC4A06" w:rsidR="00E530A9" w:rsidRDefault="00E530A9" w:rsidP="00E530A9">
      <w:pPr>
        <w:pStyle w:val="Default"/>
        <w:numPr>
          <w:ilvl w:val="0"/>
          <w:numId w:val="12"/>
        </w:numPr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Once we receive a stable build, which passes Smoke Testing, we perform in depth testing using the Test Cases created. </w:t>
      </w:r>
    </w:p>
    <w:p w14:paraId="751AFD89" w14:textId="1B7D369D" w:rsidR="00E530A9" w:rsidRDefault="00E530A9" w:rsidP="00E530A9">
      <w:pPr>
        <w:pStyle w:val="Default"/>
        <w:numPr>
          <w:ilvl w:val="0"/>
          <w:numId w:val="12"/>
        </w:numPr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Multiple Test Resources will be testing the same Application on Multiple Supported Environments simultaneously. </w:t>
      </w:r>
    </w:p>
    <w:p w14:paraId="277D6EA7" w14:textId="29605C43" w:rsidR="00E530A9" w:rsidRDefault="00E530A9" w:rsidP="00E530A9">
      <w:pPr>
        <w:pStyle w:val="Default"/>
        <w:numPr>
          <w:ilvl w:val="0"/>
          <w:numId w:val="12"/>
        </w:numPr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We then report the bugs in bug tracking tool and send dev. management the defect found on that day in a status end of the day email. </w:t>
      </w:r>
    </w:p>
    <w:p w14:paraId="6858EB6D" w14:textId="77777777" w:rsidR="00E530A9" w:rsidRDefault="00E530A9" w:rsidP="00E530A9">
      <w:pPr>
        <w:pStyle w:val="Default"/>
        <w:numPr>
          <w:ilvl w:val="1"/>
          <w:numId w:val="12"/>
        </w:numPr>
        <w:spacing w:after="43"/>
        <w:rPr>
          <w:sz w:val="22"/>
          <w:szCs w:val="22"/>
        </w:rPr>
      </w:pPr>
    </w:p>
    <w:p w14:paraId="6B829E00" w14:textId="77777777" w:rsidR="00D541A7" w:rsidRDefault="00D541A7" w:rsidP="00D541A7">
      <w:pPr>
        <w:pStyle w:val="Default"/>
        <w:spacing w:after="43"/>
        <w:rPr>
          <w:sz w:val="22"/>
          <w:szCs w:val="22"/>
        </w:rPr>
      </w:pPr>
    </w:p>
    <w:p w14:paraId="16DC4C65" w14:textId="77777777" w:rsidR="00D541A7" w:rsidRDefault="00D541A7" w:rsidP="00D541A7">
      <w:pPr>
        <w:pStyle w:val="Default"/>
        <w:spacing w:after="43"/>
        <w:rPr>
          <w:sz w:val="22"/>
          <w:szCs w:val="22"/>
        </w:rPr>
      </w:pPr>
    </w:p>
    <w:p w14:paraId="36E0B83C" w14:textId="0CF4653B" w:rsidR="00E530A9" w:rsidRDefault="00E530A9" w:rsidP="00D541A7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As part of the Testing, we will perform the below types of Testing: </w:t>
      </w:r>
    </w:p>
    <w:p w14:paraId="120AB624" w14:textId="6F703188" w:rsidR="00E530A9" w:rsidRDefault="00E530A9" w:rsidP="00E530A9">
      <w:pPr>
        <w:pStyle w:val="Default"/>
        <w:numPr>
          <w:ilvl w:val="0"/>
          <w:numId w:val="9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Smoke Testing and Sanity Testing </w:t>
      </w:r>
    </w:p>
    <w:p w14:paraId="3FFA42C4" w14:textId="3E291A4E" w:rsidR="00E530A9" w:rsidRDefault="00E530A9" w:rsidP="00E530A9">
      <w:pPr>
        <w:pStyle w:val="Default"/>
        <w:numPr>
          <w:ilvl w:val="0"/>
          <w:numId w:val="9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Regression Testing and Retesting </w:t>
      </w:r>
    </w:p>
    <w:p w14:paraId="7EE0422D" w14:textId="49E2EB64" w:rsidR="00E530A9" w:rsidRDefault="00E530A9" w:rsidP="00E530A9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Usability Testing, Functionality &amp; UI Testing </w:t>
      </w:r>
    </w:p>
    <w:p w14:paraId="7C57A48A" w14:textId="77777777" w:rsidR="00E530A9" w:rsidRDefault="00E530A9" w:rsidP="00D541A7">
      <w:pPr>
        <w:pStyle w:val="Default"/>
        <w:rPr>
          <w:sz w:val="22"/>
          <w:szCs w:val="22"/>
        </w:rPr>
      </w:pPr>
    </w:p>
    <w:p w14:paraId="49504D6D" w14:textId="65549BC2" w:rsidR="00E530A9" w:rsidRDefault="00E530A9" w:rsidP="00D541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repeat Test Cycles until we get the quality product. </w:t>
      </w:r>
    </w:p>
    <w:p w14:paraId="66A9F023" w14:textId="216D38FE" w:rsidR="00E530A9" w:rsidRDefault="00E530A9" w:rsidP="003B18F6">
      <w:pPr>
        <w:pStyle w:val="Default"/>
        <w:rPr>
          <w:sz w:val="22"/>
          <w:szCs w:val="22"/>
        </w:rPr>
      </w:pPr>
    </w:p>
    <w:p w14:paraId="76301DB2" w14:textId="2EF02310" w:rsidR="00E530A9" w:rsidRDefault="00E530A9" w:rsidP="003B18F6">
      <w:pPr>
        <w:pStyle w:val="Default"/>
        <w:rPr>
          <w:sz w:val="22"/>
          <w:szCs w:val="22"/>
        </w:rPr>
      </w:pPr>
    </w:p>
    <w:p w14:paraId="4D7DD7C8" w14:textId="6FCBEB9F" w:rsidR="00E530A9" w:rsidRDefault="00E530A9" w:rsidP="003B18F6">
      <w:pPr>
        <w:pStyle w:val="Default"/>
        <w:rPr>
          <w:sz w:val="22"/>
          <w:szCs w:val="22"/>
        </w:rPr>
      </w:pPr>
    </w:p>
    <w:p w14:paraId="6395CD5B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Step#3 – We will follow the below best practices to make our Testing better: </w:t>
      </w:r>
    </w:p>
    <w:p w14:paraId="04F41107" w14:textId="0821E9D8" w:rsidR="00E530A9" w:rsidRDefault="00E530A9" w:rsidP="00E530A9">
      <w:pPr>
        <w:pStyle w:val="Default"/>
        <w:numPr>
          <w:ilvl w:val="0"/>
          <w:numId w:val="18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Context Driven Testing – We will be performing Testing as per the context of the given application. </w:t>
      </w:r>
    </w:p>
    <w:p w14:paraId="223DDB6A" w14:textId="1814C303" w:rsidR="00E530A9" w:rsidRDefault="00E530A9" w:rsidP="00E530A9">
      <w:pPr>
        <w:pStyle w:val="Default"/>
        <w:numPr>
          <w:ilvl w:val="0"/>
          <w:numId w:val="18"/>
        </w:numPr>
        <w:spacing w:after="43"/>
        <w:rPr>
          <w:sz w:val="22"/>
          <w:szCs w:val="22"/>
        </w:rPr>
      </w:pPr>
      <w:r>
        <w:rPr>
          <w:sz w:val="22"/>
          <w:szCs w:val="22"/>
        </w:rPr>
        <w:t xml:space="preserve">Shift Left Testing – We will start testing from the beginning stages of the development itself, instead of waiting for the stable build. </w:t>
      </w:r>
    </w:p>
    <w:p w14:paraId="2CDCFF27" w14:textId="09CE7A39" w:rsidR="00E530A9" w:rsidRPr="00E530A9" w:rsidRDefault="00E530A9" w:rsidP="00E530A9">
      <w:pPr>
        <w:pStyle w:val="Default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Exploratory Testing – Using our expertise we will perform Exploratory Testing, apart from the normal execution of the Test cases. </w:t>
      </w:r>
    </w:p>
    <w:p w14:paraId="35354C9E" w14:textId="11DF5B0F" w:rsidR="00E530A9" w:rsidRPr="00E530A9" w:rsidRDefault="00E530A9" w:rsidP="00E530A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</w:rPr>
      </w:pPr>
      <w:r w:rsidRPr="00E530A9">
        <w:rPr>
          <w:rFonts w:ascii="Verdana" w:hAnsi="Verdana" w:cs="Verdana"/>
          <w:color w:val="000000"/>
          <w:kern w:val="0"/>
        </w:rPr>
        <w:t xml:space="preserve">End to End Flow Testing – We will test the end-to-end scenario which involve multiple functionalities to simulate the end user flows. </w:t>
      </w:r>
    </w:p>
    <w:p w14:paraId="31F64F20" w14:textId="51338F22" w:rsidR="00E530A9" w:rsidRDefault="00E530A9" w:rsidP="00E530A9">
      <w:pPr>
        <w:pStyle w:val="Default"/>
        <w:ind w:left="720"/>
        <w:rPr>
          <w:sz w:val="22"/>
          <w:szCs w:val="22"/>
        </w:rPr>
      </w:pPr>
    </w:p>
    <w:p w14:paraId="116461AF" w14:textId="530426E7" w:rsidR="00E530A9" w:rsidRDefault="00E530A9" w:rsidP="00E530A9">
      <w:pPr>
        <w:pStyle w:val="Default"/>
        <w:ind w:left="720"/>
        <w:rPr>
          <w:sz w:val="22"/>
          <w:szCs w:val="22"/>
        </w:rPr>
      </w:pPr>
    </w:p>
    <w:p w14:paraId="704E0D56" w14:textId="7D6288CF" w:rsidR="00E530A9" w:rsidRDefault="00E530A9" w:rsidP="00E530A9">
      <w:pPr>
        <w:pStyle w:val="Default"/>
        <w:ind w:left="720"/>
        <w:rPr>
          <w:sz w:val="22"/>
          <w:szCs w:val="22"/>
        </w:rPr>
      </w:pPr>
    </w:p>
    <w:p w14:paraId="25C3A709" w14:textId="77777777" w:rsidR="00E530A9" w:rsidRDefault="00E530A9" w:rsidP="00E530A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Defect Reporting Procedure: </w:t>
      </w:r>
    </w:p>
    <w:p w14:paraId="5DEBD005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During the test execution – </w:t>
      </w:r>
    </w:p>
    <w:p w14:paraId="3A984228" w14:textId="7243A3EA" w:rsidR="00E530A9" w:rsidRDefault="00E530A9" w:rsidP="00E530A9">
      <w:pPr>
        <w:pStyle w:val="Default"/>
        <w:numPr>
          <w:ilvl w:val="0"/>
          <w:numId w:val="22"/>
        </w:numPr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Any deviation from expected behaviour by the application will be noted. If it can’t be reported as a defect, it’d be reported as an observation/issue or posed as a question. </w:t>
      </w:r>
    </w:p>
    <w:p w14:paraId="7E2ED969" w14:textId="27F44810" w:rsidR="00E530A9" w:rsidRDefault="00E530A9" w:rsidP="00E530A9">
      <w:pPr>
        <w:pStyle w:val="Default"/>
        <w:numPr>
          <w:ilvl w:val="0"/>
          <w:numId w:val="22"/>
        </w:numPr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Any usability issues will also be reported. </w:t>
      </w:r>
    </w:p>
    <w:p w14:paraId="66578C06" w14:textId="617D519F" w:rsidR="00E530A9" w:rsidRDefault="00E530A9" w:rsidP="00E530A9">
      <w:pPr>
        <w:pStyle w:val="Default"/>
        <w:numPr>
          <w:ilvl w:val="0"/>
          <w:numId w:val="22"/>
        </w:numPr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After discovery of a defect, it will be retested to verify reproducibility of the defect. Screenshots with steps to reproduce are documented. </w:t>
      </w:r>
    </w:p>
    <w:p w14:paraId="47A3BE30" w14:textId="57656628" w:rsidR="00E530A9" w:rsidRDefault="00E530A9" w:rsidP="00E530A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Every day, at the end of the test execution, defects encountered will be sent along with the observations. </w:t>
      </w:r>
    </w:p>
    <w:p w14:paraId="6FC40283" w14:textId="77777777" w:rsidR="00E530A9" w:rsidRDefault="00E530A9" w:rsidP="00E530A9">
      <w:pPr>
        <w:pStyle w:val="Default"/>
        <w:rPr>
          <w:sz w:val="22"/>
          <w:szCs w:val="22"/>
        </w:rPr>
      </w:pPr>
    </w:p>
    <w:p w14:paraId="4DA15BF1" w14:textId="77777777" w:rsidR="00E530A9" w:rsidRDefault="00E530A9" w:rsidP="00D541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14:paraId="42510C3C" w14:textId="680CDF53" w:rsidR="00E530A9" w:rsidRDefault="00E530A9" w:rsidP="00E530A9">
      <w:pPr>
        <w:pStyle w:val="Default"/>
        <w:numPr>
          <w:ilvl w:val="0"/>
          <w:numId w:val="12"/>
        </w:numPr>
        <w:spacing w:after="4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Defects will be documented in a excel. </w:t>
      </w:r>
    </w:p>
    <w:p w14:paraId="3A4F31EA" w14:textId="50E06857" w:rsidR="00E530A9" w:rsidRDefault="00E530A9" w:rsidP="00E530A9">
      <w:pPr>
        <w:pStyle w:val="Default"/>
        <w:numPr>
          <w:ilvl w:val="0"/>
          <w:numId w:val="12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Test scenarios and Test cases will be documented in an excel document. </w:t>
      </w:r>
    </w:p>
    <w:p w14:paraId="4827750B" w14:textId="77777777" w:rsidR="00E530A9" w:rsidRDefault="00E530A9" w:rsidP="00E530A9">
      <w:pPr>
        <w:pStyle w:val="Default"/>
        <w:ind w:left="720"/>
        <w:rPr>
          <w:sz w:val="22"/>
          <w:szCs w:val="22"/>
        </w:rPr>
      </w:pPr>
    </w:p>
    <w:p w14:paraId="7D1B160A" w14:textId="77777777" w:rsidR="00E530A9" w:rsidRDefault="00E530A9" w:rsidP="003B18F6">
      <w:pPr>
        <w:pStyle w:val="Default"/>
        <w:rPr>
          <w:sz w:val="22"/>
          <w:szCs w:val="22"/>
        </w:rPr>
      </w:pPr>
    </w:p>
    <w:p w14:paraId="62150C19" w14:textId="77777777" w:rsidR="00D541A7" w:rsidRDefault="00D541A7" w:rsidP="00E530A9">
      <w:pPr>
        <w:kinsoku w:val="0"/>
        <w:overflowPunct w:val="0"/>
        <w:autoSpaceDE w:val="0"/>
        <w:autoSpaceDN w:val="0"/>
        <w:adjustRightInd w:val="0"/>
        <w:spacing w:before="208" w:after="34" w:line="240" w:lineRule="auto"/>
        <w:ind w:left="100"/>
        <w:rPr>
          <w:rFonts w:ascii="Verdana" w:hAnsi="Verdana" w:cs="Verdana"/>
          <w:color w:val="2E5395"/>
          <w:kern w:val="0"/>
          <w:sz w:val="32"/>
          <w:szCs w:val="32"/>
        </w:rPr>
      </w:pPr>
      <w:bookmarkStart w:id="0" w:name="bookmark0"/>
      <w:bookmarkStart w:id="1" w:name="bookmark1"/>
      <w:bookmarkEnd w:id="0"/>
      <w:bookmarkEnd w:id="1"/>
    </w:p>
    <w:p w14:paraId="69E733D9" w14:textId="77777777" w:rsidR="00D541A7" w:rsidRDefault="00D541A7" w:rsidP="00E530A9">
      <w:pPr>
        <w:kinsoku w:val="0"/>
        <w:overflowPunct w:val="0"/>
        <w:autoSpaceDE w:val="0"/>
        <w:autoSpaceDN w:val="0"/>
        <w:adjustRightInd w:val="0"/>
        <w:spacing w:before="208" w:after="34" w:line="240" w:lineRule="auto"/>
        <w:ind w:left="100"/>
        <w:rPr>
          <w:rFonts w:ascii="Verdana" w:hAnsi="Verdana" w:cs="Verdana"/>
          <w:color w:val="2E5395"/>
          <w:kern w:val="0"/>
          <w:sz w:val="32"/>
          <w:szCs w:val="32"/>
        </w:rPr>
      </w:pPr>
    </w:p>
    <w:p w14:paraId="1F3BD5B0" w14:textId="77777777" w:rsidR="00D541A7" w:rsidRDefault="00D541A7" w:rsidP="00E530A9">
      <w:pPr>
        <w:kinsoku w:val="0"/>
        <w:overflowPunct w:val="0"/>
        <w:autoSpaceDE w:val="0"/>
        <w:autoSpaceDN w:val="0"/>
        <w:adjustRightInd w:val="0"/>
        <w:spacing w:before="208" w:after="34" w:line="240" w:lineRule="auto"/>
        <w:ind w:left="100"/>
        <w:rPr>
          <w:rFonts w:ascii="Verdana" w:hAnsi="Verdana" w:cs="Verdana"/>
          <w:color w:val="2E5395"/>
          <w:kern w:val="0"/>
          <w:sz w:val="32"/>
          <w:szCs w:val="32"/>
        </w:rPr>
      </w:pPr>
    </w:p>
    <w:p w14:paraId="63B4C8A9" w14:textId="77777777" w:rsidR="00D541A7" w:rsidRDefault="00D541A7" w:rsidP="00E530A9">
      <w:pPr>
        <w:kinsoku w:val="0"/>
        <w:overflowPunct w:val="0"/>
        <w:autoSpaceDE w:val="0"/>
        <w:autoSpaceDN w:val="0"/>
        <w:adjustRightInd w:val="0"/>
        <w:spacing w:before="208" w:after="34" w:line="240" w:lineRule="auto"/>
        <w:ind w:left="100"/>
        <w:rPr>
          <w:rFonts w:ascii="Verdana" w:hAnsi="Verdana" w:cs="Verdana"/>
          <w:color w:val="2E5395"/>
          <w:kern w:val="0"/>
          <w:sz w:val="32"/>
          <w:szCs w:val="32"/>
        </w:rPr>
      </w:pPr>
    </w:p>
    <w:p w14:paraId="1BCAEA01" w14:textId="77777777" w:rsidR="00D541A7" w:rsidRDefault="00D541A7" w:rsidP="00E530A9">
      <w:pPr>
        <w:kinsoku w:val="0"/>
        <w:overflowPunct w:val="0"/>
        <w:autoSpaceDE w:val="0"/>
        <w:autoSpaceDN w:val="0"/>
        <w:adjustRightInd w:val="0"/>
        <w:spacing w:before="208" w:after="34" w:line="240" w:lineRule="auto"/>
        <w:ind w:left="100"/>
        <w:rPr>
          <w:rFonts w:ascii="Verdana" w:hAnsi="Verdana" w:cs="Verdana"/>
          <w:color w:val="2E5395"/>
          <w:kern w:val="0"/>
          <w:sz w:val="32"/>
          <w:szCs w:val="32"/>
        </w:rPr>
      </w:pPr>
    </w:p>
    <w:p w14:paraId="4DC6FC2C" w14:textId="2982D8FB" w:rsidR="00E530A9" w:rsidRPr="00E530A9" w:rsidRDefault="00E530A9" w:rsidP="00E530A9">
      <w:pPr>
        <w:kinsoku w:val="0"/>
        <w:overflowPunct w:val="0"/>
        <w:autoSpaceDE w:val="0"/>
        <w:autoSpaceDN w:val="0"/>
        <w:adjustRightInd w:val="0"/>
        <w:spacing w:before="208" w:after="34" w:line="240" w:lineRule="auto"/>
        <w:ind w:left="100"/>
        <w:rPr>
          <w:rFonts w:ascii="Verdana" w:hAnsi="Verdana" w:cs="Verdana"/>
          <w:color w:val="2E5395"/>
          <w:kern w:val="0"/>
          <w:sz w:val="32"/>
          <w:szCs w:val="32"/>
        </w:rPr>
      </w:pPr>
      <w:r w:rsidRPr="00E530A9">
        <w:rPr>
          <w:rFonts w:ascii="Verdana" w:hAnsi="Verdana" w:cs="Verdana"/>
          <w:color w:val="2E5395"/>
          <w:kern w:val="0"/>
          <w:sz w:val="32"/>
          <w:szCs w:val="32"/>
        </w:rPr>
        <w:lastRenderedPageBreak/>
        <w:t>Roles/Responsibilities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2127"/>
        <w:gridCol w:w="5195"/>
      </w:tblGrid>
      <w:tr w:rsidR="00E530A9" w:rsidRPr="00E530A9" w14:paraId="0DC4E5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65C4F0A2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ind w:left="523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color w:val="FFFFFF"/>
                <w:kern w:val="0"/>
              </w:rPr>
              <w:t>Name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4F507016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ind w:left="799" w:right="799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color w:val="FFFFFF"/>
                <w:kern w:val="0"/>
              </w:rPr>
              <w:t>Role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5BE8D1C9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ind w:left="1725" w:right="1725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color w:val="FFFFFF"/>
                <w:kern w:val="0"/>
              </w:rPr>
              <w:t>Responsibilities</w:t>
            </w:r>
          </w:p>
        </w:tc>
      </w:tr>
      <w:tr w:rsidR="00E530A9" w:rsidRPr="00E530A9" w14:paraId="17263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5C04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ind w:left="103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Person 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E5D0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ind w:left="103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Test Manager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26AB" w14:textId="77777777" w:rsidR="00E530A9" w:rsidRPr="00E530A9" w:rsidRDefault="00E530A9" w:rsidP="00E530A9">
            <w:pPr>
              <w:numPr>
                <w:ilvl w:val="0"/>
                <w:numId w:val="26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Escalations</w:t>
            </w:r>
          </w:p>
        </w:tc>
      </w:tr>
      <w:tr w:rsidR="00E530A9" w:rsidRPr="00E530A9" w14:paraId="008B9D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8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571B5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ind w:left="103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Person B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F907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ind w:left="103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Test Lead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7E4D" w14:textId="77777777" w:rsidR="00E530A9" w:rsidRPr="00E530A9" w:rsidRDefault="00E530A9" w:rsidP="00E530A9">
            <w:pPr>
              <w:numPr>
                <w:ilvl w:val="0"/>
                <w:numId w:val="25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Create the Test Plan and get</w:t>
            </w:r>
            <w:r w:rsidRPr="00E530A9">
              <w:rPr>
                <w:rFonts w:ascii="Verdana" w:hAnsi="Verdana" w:cs="Verdana"/>
                <w:spacing w:val="-10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the</w:t>
            </w:r>
          </w:p>
          <w:p w14:paraId="3A4F1415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09" w:lineRule="exact"/>
              <w:ind w:left="823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client signoffs</w:t>
            </w:r>
          </w:p>
          <w:p w14:paraId="06C247BE" w14:textId="77777777" w:rsidR="00E530A9" w:rsidRPr="00E530A9" w:rsidRDefault="00E530A9" w:rsidP="00E530A9">
            <w:pPr>
              <w:numPr>
                <w:ilvl w:val="0"/>
                <w:numId w:val="25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27" w:lineRule="exact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Interact with the application,</w:t>
            </w:r>
            <w:r w:rsidRPr="00E530A9">
              <w:rPr>
                <w:rFonts w:ascii="Verdana" w:hAnsi="Verdana" w:cs="Verdana"/>
                <w:spacing w:val="-4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create</w:t>
            </w:r>
          </w:p>
          <w:p w14:paraId="6646FCE4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08" w:lineRule="exact"/>
              <w:ind w:left="823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and execute the test cases</w:t>
            </w:r>
          </w:p>
          <w:p w14:paraId="4C60B1DC" w14:textId="77777777" w:rsidR="00E530A9" w:rsidRPr="00E530A9" w:rsidRDefault="00E530A9" w:rsidP="00E530A9">
            <w:pPr>
              <w:numPr>
                <w:ilvl w:val="0"/>
                <w:numId w:val="25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74" w:lineRule="exact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Report</w:t>
            </w:r>
            <w:r w:rsidRPr="00E530A9">
              <w:rPr>
                <w:rFonts w:ascii="Verdana" w:hAnsi="Verdana" w:cs="Verdana"/>
                <w:spacing w:val="-2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defects</w:t>
            </w:r>
          </w:p>
          <w:p w14:paraId="34942881" w14:textId="77777777" w:rsidR="00E530A9" w:rsidRPr="00E530A9" w:rsidRDefault="00E530A9" w:rsidP="00E530A9">
            <w:pPr>
              <w:numPr>
                <w:ilvl w:val="0"/>
                <w:numId w:val="25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19" w:lineRule="exact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Coordinate the test execution.</w:t>
            </w:r>
            <w:r w:rsidRPr="00E530A9">
              <w:rPr>
                <w:rFonts w:ascii="Verdana" w:hAnsi="Verdana" w:cs="Verdana"/>
                <w:spacing w:val="-7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Verify</w:t>
            </w:r>
          </w:p>
          <w:p w14:paraId="32E29FB3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08" w:lineRule="exact"/>
              <w:ind w:left="823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validity of the defects being reported.</w:t>
            </w:r>
          </w:p>
          <w:p w14:paraId="3B1570C4" w14:textId="77777777" w:rsidR="00E530A9" w:rsidRPr="00E530A9" w:rsidRDefault="00E530A9" w:rsidP="00E530A9">
            <w:pPr>
              <w:numPr>
                <w:ilvl w:val="0"/>
                <w:numId w:val="25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27" w:lineRule="exact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Submit daily issue updates</w:t>
            </w:r>
            <w:r w:rsidRPr="00E530A9">
              <w:rPr>
                <w:rFonts w:ascii="Verdana" w:hAnsi="Verdana" w:cs="Verdana"/>
                <w:spacing w:val="-4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and</w:t>
            </w:r>
          </w:p>
          <w:p w14:paraId="4093E7C5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08" w:lineRule="exact"/>
              <w:ind w:left="823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summary defect reports to the client.</w:t>
            </w:r>
          </w:p>
          <w:p w14:paraId="052F3EDF" w14:textId="77777777" w:rsidR="00E530A9" w:rsidRPr="00E530A9" w:rsidRDefault="00E530A9" w:rsidP="00E530A9">
            <w:pPr>
              <w:numPr>
                <w:ilvl w:val="0"/>
                <w:numId w:val="25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34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Attend any meeting with</w:t>
            </w:r>
            <w:r w:rsidRPr="00E530A9">
              <w:rPr>
                <w:rFonts w:ascii="Verdana" w:hAnsi="Verdana" w:cs="Verdana"/>
                <w:spacing w:val="-10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client.</w:t>
            </w:r>
          </w:p>
        </w:tc>
      </w:tr>
      <w:tr w:rsidR="00E530A9" w:rsidRPr="00E530A9" w14:paraId="4D9B70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11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0D5F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ind w:left="103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Person C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B069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03" w:right="74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Senior Test Engineer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6248" w14:textId="77777777" w:rsidR="00E530A9" w:rsidRPr="00E530A9" w:rsidRDefault="00E530A9" w:rsidP="00E530A9">
            <w:pPr>
              <w:numPr>
                <w:ilvl w:val="0"/>
                <w:numId w:val="24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22" w:lineRule="exact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Interact with the</w:t>
            </w:r>
            <w:r w:rsidRPr="00E530A9">
              <w:rPr>
                <w:rFonts w:ascii="Verdana" w:hAnsi="Verdana" w:cs="Verdana"/>
                <w:spacing w:val="-4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application</w:t>
            </w:r>
          </w:p>
          <w:p w14:paraId="53AD33D7" w14:textId="77777777" w:rsidR="00E530A9" w:rsidRPr="00E530A9" w:rsidRDefault="00E530A9" w:rsidP="00E530A9">
            <w:pPr>
              <w:numPr>
                <w:ilvl w:val="0"/>
                <w:numId w:val="24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8" w:lineRule="exact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Create and Execute the Test</w:t>
            </w:r>
            <w:r w:rsidRPr="00E530A9">
              <w:rPr>
                <w:rFonts w:ascii="Verdana" w:hAnsi="Verdana" w:cs="Verdana"/>
                <w:spacing w:val="-7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cases.</w:t>
            </w:r>
          </w:p>
          <w:p w14:paraId="36AAB2D5" w14:textId="77777777" w:rsidR="00E530A9" w:rsidRPr="00E530A9" w:rsidRDefault="00E530A9" w:rsidP="00E530A9">
            <w:pPr>
              <w:numPr>
                <w:ilvl w:val="0"/>
                <w:numId w:val="24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Report</w:t>
            </w:r>
            <w:r w:rsidRPr="00E530A9">
              <w:rPr>
                <w:rFonts w:ascii="Verdana" w:hAnsi="Verdana" w:cs="Verdana"/>
                <w:spacing w:val="-2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defects</w:t>
            </w:r>
          </w:p>
        </w:tc>
      </w:tr>
      <w:tr w:rsidR="00E530A9" w:rsidRPr="00E530A9" w14:paraId="030B74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1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A60A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ind w:left="103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Person D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BB55" w14:textId="77777777" w:rsidR="00E530A9" w:rsidRPr="00E530A9" w:rsidRDefault="00E530A9" w:rsidP="00E530A9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ind w:left="103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Test Engineer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5C5B" w14:textId="77777777" w:rsidR="00E530A9" w:rsidRPr="00E530A9" w:rsidRDefault="00E530A9" w:rsidP="00E530A9">
            <w:pPr>
              <w:numPr>
                <w:ilvl w:val="0"/>
                <w:numId w:val="23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23" w:lineRule="exact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Interact with the</w:t>
            </w:r>
            <w:r w:rsidRPr="00E530A9">
              <w:rPr>
                <w:rFonts w:ascii="Verdana" w:hAnsi="Verdana" w:cs="Verdana"/>
                <w:spacing w:val="-4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application</w:t>
            </w:r>
          </w:p>
          <w:p w14:paraId="616CFCE7" w14:textId="77777777" w:rsidR="00E530A9" w:rsidRPr="00E530A9" w:rsidRDefault="00E530A9" w:rsidP="00E530A9">
            <w:pPr>
              <w:numPr>
                <w:ilvl w:val="0"/>
                <w:numId w:val="23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267" w:lineRule="exact"/>
              <w:rPr>
                <w:rFonts w:ascii="Verdana" w:hAnsi="Verdana" w:cs="Verdana"/>
                <w:kern w:val="0"/>
              </w:rPr>
            </w:pPr>
            <w:r w:rsidRPr="00E530A9">
              <w:rPr>
                <w:rFonts w:ascii="Verdana" w:hAnsi="Verdana" w:cs="Verdana"/>
                <w:kern w:val="0"/>
              </w:rPr>
              <w:t>Execute the Test</w:t>
            </w:r>
            <w:r w:rsidRPr="00E530A9">
              <w:rPr>
                <w:rFonts w:ascii="Verdana" w:hAnsi="Verdana" w:cs="Verdana"/>
                <w:spacing w:val="-4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cases.</w:t>
            </w:r>
          </w:p>
          <w:p w14:paraId="2D2F1A29" w14:textId="77777777" w:rsidR="00E530A9" w:rsidRPr="00E530A9" w:rsidRDefault="00E530A9" w:rsidP="00E530A9">
            <w:pPr>
              <w:numPr>
                <w:ilvl w:val="0"/>
                <w:numId w:val="23"/>
              </w:numPr>
              <w:tabs>
                <w:tab w:val="left" w:pos="824"/>
              </w:tabs>
              <w:kinsoku w:val="0"/>
              <w:overflowPunct w:val="0"/>
              <w:autoSpaceDE w:val="0"/>
              <w:autoSpaceDN w:val="0"/>
              <w:adjustRightInd w:val="0"/>
              <w:spacing w:after="0" w:line="326" w:lineRule="exac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E530A9">
              <w:rPr>
                <w:rFonts w:ascii="Verdana" w:hAnsi="Verdana" w:cs="Verdana"/>
                <w:kern w:val="0"/>
              </w:rPr>
              <w:t>Report</w:t>
            </w:r>
            <w:r w:rsidRPr="00E530A9">
              <w:rPr>
                <w:rFonts w:ascii="Verdana" w:hAnsi="Verdana" w:cs="Verdana"/>
                <w:spacing w:val="-2"/>
                <w:kern w:val="0"/>
              </w:rPr>
              <w:t xml:space="preserve"> </w:t>
            </w:r>
            <w:r w:rsidRPr="00E530A9">
              <w:rPr>
                <w:rFonts w:ascii="Verdana" w:hAnsi="Verdana" w:cs="Verdana"/>
                <w:kern w:val="0"/>
              </w:rPr>
              <w:t>defects</w:t>
            </w:r>
          </w:p>
        </w:tc>
      </w:tr>
    </w:tbl>
    <w:p w14:paraId="71FEFE8F" w14:textId="0A832D4A" w:rsidR="003B18F6" w:rsidRDefault="003B18F6" w:rsidP="003B18F6"/>
    <w:p w14:paraId="656D2E85" w14:textId="289E9ED3" w:rsidR="00E530A9" w:rsidRDefault="00E530A9" w:rsidP="003B18F6"/>
    <w:p w14:paraId="1453CAD7" w14:textId="77777777" w:rsidR="00E530A9" w:rsidRDefault="00E530A9" w:rsidP="00E530A9">
      <w:pPr>
        <w:pStyle w:val="Heading1"/>
        <w:kinsoku w:val="0"/>
        <w:overflowPunct w:val="0"/>
        <w:spacing w:line="388" w:lineRule="exact"/>
        <w:rPr>
          <w:color w:val="2E5395"/>
        </w:rPr>
      </w:pPr>
      <w:bookmarkStart w:id="2" w:name="bookmark3"/>
      <w:bookmarkStart w:id="3" w:name="bookmark2"/>
      <w:bookmarkEnd w:id="2"/>
      <w:bookmarkEnd w:id="3"/>
      <w:r>
        <w:rPr>
          <w:color w:val="2E5395"/>
        </w:rPr>
        <w:t>Test Schedule</w:t>
      </w:r>
    </w:p>
    <w:p w14:paraId="6D994CC1" w14:textId="77777777" w:rsidR="00E530A9" w:rsidRDefault="00E530A9" w:rsidP="00E530A9">
      <w:pPr>
        <w:pStyle w:val="BodyText"/>
        <w:kinsoku w:val="0"/>
        <w:overflowPunct w:val="0"/>
        <w:spacing w:before="35"/>
      </w:pPr>
      <w:r>
        <w:t>Following is the test schedule planned for the project –</w:t>
      </w:r>
    </w:p>
    <w:p w14:paraId="2D22803A" w14:textId="5748628E" w:rsidR="00E530A9" w:rsidRDefault="00E530A9" w:rsidP="00E530A9">
      <w:pPr>
        <w:pStyle w:val="BodyText"/>
        <w:kinsoku w:val="0"/>
        <w:overflowPunct w:val="0"/>
        <w:spacing w:line="26" w:lineRule="exact"/>
        <w:ind w:left="8188"/>
        <w:rPr>
          <w:position w:val="-1"/>
          <w:sz w:val="2"/>
          <w:szCs w:val="2"/>
        </w:rPr>
      </w:pPr>
      <w:r>
        <w:rPr>
          <w:noProof/>
          <w:position w:val="-1"/>
          <w:sz w:val="2"/>
          <w:szCs w:val="2"/>
        </w:rPr>
        <w:drawing>
          <wp:inline distT="0" distB="0" distL="0" distR="0" wp14:anchorId="421E0287" wp14:editId="3FF93A8F">
            <wp:extent cx="60960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EB24" w14:textId="77777777" w:rsidR="00E530A9" w:rsidRDefault="00E530A9" w:rsidP="00E530A9">
      <w:pPr>
        <w:pStyle w:val="BodyText"/>
        <w:kinsoku w:val="0"/>
        <w:overflowPunct w:val="0"/>
        <w:rPr>
          <w:sz w:val="20"/>
          <w:szCs w:val="20"/>
        </w:rPr>
      </w:pPr>
    </w:p>
    <w:p w14:paraId="08529527" w14:textId="77777777" w:rsidR="00E530A9" w:rsidRDefault="00E530A9" w:rsidP="00E530A9">
      <w:pPr>
        <w:pStyle w:val="BodyText"/>
        <w:kinsoku w:val="0"/>
        <w:overflowPunct w:val="0"/>
        <w:spacing w:before="6"/>
        <w:rPr>
          <w:sz w:val="11"/>
          <w:szCs w:val="11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11"/>
      </w:tblGrid>
      <w:tr w:rsidR="00E530A9" w14:paraId="35FA41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6330C12C" w14:textId="77777777" w:rsidR="00E530A9" w:rsidRDefault="00E530A9">
            <w:pPr>
              <w:pStyle w:val="TableParagraph"/>
              <w:kinsoku w:val="0"/>
              <w:overflowPunct w:val="0"/>
              <w:ind w:left="1972" w:right="1972"/>
              <w:rPr>
                <w:rFonts w:ascii="Times New Roman" w:hAnsi="Times New Roman" w:cs="Times New Roman"/>
              </w:rPr>
            </w:pPr>
            <w:r>
              <w:rPr>
                <w:color w:val="FFFFFF"/>
                <w:sz w:val="22"/>
                <w:szCs w:val="22"/>
              </w:rPr>
              <w:t>Task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606FA42D" w14:textId="77777777" w:rsidR="00E530A9" w:rsidRDefault="00E530A9">
            <w:pPr>
              <w:pStyle w:val="TableParagraph"/>
              <w:kinsoku w:val="0"/>
              <w:overflowPunct w:val="0"/>
              <w:ind w:left="962" w:right="963"/>
              <w:rPr>
                <w:rFonts w:ascii="Times New Roman" w:hAnsi="Times New Roman" w:cs="Times New Roman"/>
              </w:rPr>
            </w:pPr>
            <w:r>
              <w:rPr>
                <w:color w:val="FFFFFF"/>
                <w:sz w:val="22"/>
                <w:szCs w:val="22"/>
              </w:rPr>
              <w:t>Time Duration</w:t>
            </w:r>
          </w:p>
        </w:tc>
      </w:tr>
      <w:tr w:rsidR="00E530A9" w14:paraId="2ACE9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5A61" w14:textId="77777777" w:rsidR="00E530A9" w:rsidRDefault="00E530A9" w:rsidP="00E530A9">
            <w:pPr>
              <w:pStyle w:val="TableParagraph"/>
              <w:numPr>
                <w:ilvl w:val="0"/>
                <w:numId w:val="26"/>
              </w:numPr>
              <w:tabs>
                <w:tab w:val="left" w:pos="824"/>
              </w:tabs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Creating Test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Plan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2783" w14:textId="77777777" w:rsidR="00E530A9" w:rsidRDefault="00E530A9">
            <w:pPr>
              <w:pStyle w:val="TableParagraph"/>
              <w:kinsoku w:val="0"/>
              <w:overflowPunct w:val="0"/>
              <w:ind w:left="963" w:right="963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Start Date to End Date</w:t>
            </w:r>
          </w:p>
        </w:tc>
      </w:tr>
      <w:tr w:rsidR="00E530A9" w14:paraId="751D84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9EAE" w14:textId="77777777" w:rsidR="00E530A9" w:rsidRDefault="00E530A9" w:rsidP="00E530A9">
            <w:pPr>
              <w:pStyle w:val="TableParagraph"/>
              <w:numPr>
                <w:ilvl w:val="0"/>
                <w:numId w:val="25"/>
              </w:numPr>
              <w:tabs>
                <w:tab w:val="left" w:pos="824"/>
              </w:tabs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Test Case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Creation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56E0" w14:textId="77777777" w:rsidR="00E530A9" w:rsidRDefault="00E530A9">
            <w:pPr>
              <w:pStyle w:val="TableParagraph"/>
              <w:kinsoku w:val="0"/>
              <w:overflowPunct w:val="0"/>
              <w:ind w:left="963" w:right="963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Start Date to End Date</w:t>
            </w:r>
          </w:p>
        </w:tc>
      </w:tr>
      <w:tr w:rsidR="00E530A9" w14:paraId="15693F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7382" w14:textId="77777777" w:rsidR="00E530A9" w:rsidRDefault="00E530A9" w:rsidP="00E530A9">
            <w:pPr>
              <w:pStyle w:val="TableParagraph"/>
              <w:numPr>
                <w:ilvl w:val="0"/>
                <w:numId w:val="24"/>
              </w:numPr>
              <w:tabs>
                <w:tab w:val="left" w:pos="824"/>
              </w:tabs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Test Case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Execution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7FD32" w14:textId="77777777" w:rsidR="00E530A9" w:rsidRDefault="00E530A9">
            <w:pPr>
              <w:pStyle w:val="TableParagraph"/>
              <w:kinsoku w:val="0"/>
              <w:overflowPunct w:val="0"/>
              <w:ind w:left="963" w:right="963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Start Date to End Date</w:t>
            </w:r>
          </w:p>
        </w:tc>
      </w:tr>
      <w:tr w:rsidR="00E530A9" w14:paraId="496373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B846" w14:textId="77777777" w:rsidR="00E530A9" w:rsidRDefault="00E530A9" w:rsidP="00E530A9">
            <w:pPr>
              <w:pStyle w:val="TableParagraph"/>
              <w:numPr>
                <w:ilvl w:val="0"/>
                <w:numId w:val="23"/>
              </w:numPr>
              <w:tabs>
                <w:tab w:val="left" w:pos="824"/>
              </w:tabs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Summary Reports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Submission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C65" w14:textId="77777777" w:rsidR="00E530A9" w:rsidRDefault="00E530A9">
            <w:pPr>
              <w:pStyle w:val="TableParagraph"/>
              <w:kinsoku w:val="0"/>
              <w:overflowPunct w:val="0"/>
              <w:ind w:left="963" w:right="963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</w:tbl>
    <w:p w14:paraId="0488F57D" w14:textId="77777777" w:rsidR="00D541A7" w:rsidRPr="00D541A7" w:rsidRDefault="00D541A7" w:rsidP="00D541A7"/>
    <w:p w14:paraId="17DE8B87" w14:textId="77777777" w:rsidR="00E530A9" w:rsidRDefault="00E530A9" w:rsidP="00E530A9">
      <w:pPr>
        <w:pStyle w:val="Heading1"/>
        <w:kinsoku w:val="0"/>
        <w:overflowPunct w:val="0"/>
        <w:spacing w:before="60"/>
        <w:rPr>
          <w:color w:val="2E5395"/>
        </w:rPr>
      </w:pPr>
    </w:p>
    <w:p w14:paraId="1AE4A08C" w14:textId="77777777" w:rsidR="00E530A9" w:rsidRDefault="00E530A9" w:rsidP="00E530A9">
      <w:pPr>
        <w:pStyle w:val="Heading1"/>
        <w:kinsoku w:val="0"/>
        <w:overflowPunct w:val="0"/>
        <w:spacing w:before="60"/>
        <w:rPr>
          <w:color w:val="2E5395"/>
        </w:rPr>
      </w:pPr>
    </w:p>
    <w:p w14:paraId="5AF49261" w14:textId="4F9B7BAE" w:rsidR="00E530A9" w:rsidRDefault="00E530A9" w:rsidP="00E530A9">
      <w:pPr>
        <w:pStyle w:val="Heading1"/>
        <w:kinsoku w:val="0"/>
        <w:overflowPunct w:val="0"/>
        <w:spacing w:before="60"/>
        <w:rPr>
          <w:color w:val="2E5395"/>
        </w:rPr>
      </w:pPr>
      <w:r>
        <w:rPr>
          <w:color w:val="2E5395"/>
        </w:rPr>
        <w:t>Test Deliverables</w:t>
      </w:r>
    </w:p>
    <w:p w14:paraId="73A07BC3" w14:textId="77777777" w:rsidR="00E530A9" w:rsidRDefault="00E530A9" w:rsidP="00E530A9">
      <w:pPr>
        <w:pStyle w:val="BodyText"/>
        <w:kinsoku w:val="0"/>
        <w:overflowPunct w:val="0"/>
        <w:spacing w:before="33"/>
      </w:pPr>
      <w:r>
        <w:t>The following are to be delivered to the client:</w:t>
      </w:r>
    </w:p>
    <w:p w14:paraId="6EB8D096" w14:textId="77777777" w:rsidR="00E530A9" w:rsidRDefault="00E530A9" w:rsidP="00E530A9">
      <w:pPr>
        <w:pStyle w:val="BodyText"/>
        <w:kinsoku w:val="0"/>
        <w:overflowPunct w:val="0"/>
        <w:spacing w:before="9"/>
        <w:rPr>
          <w:sz w:val="14"/>
          <w:szCs w:val="1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5"/>
        <w:gridCol w:w="4782"/>
        <w:gridCol w:w="2160"/>
      </w:tblGrid>
      <w:tr w:rsidR="00E530A9" w14:paraId="53BDE4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5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4327084C" w14:textId="77777777" w:rsidR="00E530A9" w:rsidRDefault="00E530A9">
            <w:pPr>
              <w:pStyle w:val="TableParagraph"/>
              <w:kinsoku w:val="0"/>
              <w:overflowPunct w:val="0"/>
              <w:ind w:left="181" w:right="182"/>
              <w:rPr>
                <w:rFonts w:ascii="Times New Roman" w:hAnsi="Times New Roman" w:cs="Times New Roman"/>
              </w:rPr>
            </w:pPr>
            <w:r>
              <w:rPr>
                <w:color w:val="FFFFFF"/>
                <w:sz w:val="22"/>
                <w:szCs w:val="22"/>
              </w:rPr>
              <w:t>Deliverables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4B76248D" w14:textId="77777777" w:rsidR="00E530A9" w:rsidRDefault="00E530A9">
            <w:pPr>
              <w:pStyle w:val="TableParagraph"/>
              <w:kinsoku w:val="0"/>
              <w:overflowPunct w:val="0"/>
              <w:ind w:left="85" w:right="84"/>
              <w:rPr>
                <w:rFonts w:ascii="Times New Roman" w:hAnsi="Times New Roman" w:cs="Times New Roman"/>
              </w:rPr>
            </w:pPr>
            <w:r>
              <w:rPr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1C4"/>
          </w:tcPr>
          <w:p w14:paraId="0E650001" w14:textId="77777777" w:rsidR="00E530A9" w:rsidRDefault="00E530A9">
            <w:pPr>
              <w:pStyle w:val="TableParagraph"/>
              <w:kinsoku w:val="0"/>
              <w:overflowPunct w:val="0"/>
              <w:spacing w:line="240" w:lineRule="auto"/>
              <w:ind w:left="151" w:right="133" w:firstLine="564"/>
              <w:rPr>
                <w:rFonts w:ascii="Times New Roman" w:hAnsi="Times New Roman" w:cs="Times New Roman"/>
              </w:rPr>
            </w:pPr>
            <w:r>
              <w:rPr>
                <w:color w:val="FFFFFF"/>
                <w:sz w:val="22"/>
                <w:szCs w:val="22"/>
              </w:rPr>
              <w:t>Target Completion Date</w:t>
            </w:r>
          </w:p>
        </w:tc>
      </w:tr>
      <w:tr w:rsidR="00E530A9" w14:paraId="5C901E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78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0C6A" w14:textId="77777777" w:rsidR="00E530A9" w:rsidRDefault="00E530A9">
            <w:pPr>
              <w:pStyle w:val="TableParagraph"/>
              <w:kinsoku w:val="0"/>
              <w:overflowPunct w:val="0"/>
              <w:ind w:left="181" w:right="182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Test Plan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00E29" w14:textId="77777777" w:rsidR="00E530A9" w:rsidRDefault="00E530A9">
            <w:pPr>
              <w:pStyle w:val="TableParagraph"/>
              <w:kinsoku w:val="0"/>
              <w:overflowPunct w:val="0"/>
              <w:spacing w:line="240" w:lineRule="auto"/>
              <w:ind w:right="257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F198" w14:textId="77777777" w:rsidR="00E530A9" w:rsidRDefault="00E530A9">
            <w:pPr>
              <w:pStyle w:val="TableParagraph"/>
              <w:kinsoku w:val="0"/>
              <w:overflowPunct w:val="0"/>
              <w:ind w:left="796" w:right="794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E530A9" w14:paraId="1084A3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5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A1C4" w14:textId="77777777" w:rsidR="00E530A9" w:rsidRDefault="00E530A9">
            <w:pPr>
              <w:pStyle w:val="TableParagraph"/>
              <w:kinsoku w:val="0"/>
              <w:overflowPunct w:val="0"/>
              <w:spacing w:before="2" w:line="240" w:lineRule="auto"/>
              <w:ind w:left="698" w:right="165" w:hanging="516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Functional Test Cases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942C" w14:textId="77777777" w:rsidR="00E530A9" w:rsidRDefault="00E530A9">
            <w:pPr>
              <w:pStyle w:val="TableParagraph"/>
              <w:kinsoku w:val="0"/>
              <w:overflowPunct w:val="0"/>
              <w:spacing w:before="2" w:line="240" w:lineRule="auto"/>
              <w:ind w:left="85" w:right="135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Test Cases created for the scope defined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501F" w14:textId="77777777" w:rsidR="00E530A9" w:rsidRDefault="00E530A9">
            <w:pPr>
              <w:pStyle w:val="TableParagraph"/>
              <w:kinsoku w:val="0"/>
              <w:overflowPunct w:val="0"/>
              <w:spacing w:before="2" w:line="240" w:lineRule="auto"/>
              <w:ind w:left="796" w:right="794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E530A9" w14:paraId="050A79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14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62A" w14:textId="77777777" w:rsidR="00E530A9" w:rsidRDefault="00E530A9">
            <w:pPr>
              <w:pStyle w:val="TableParagraph"/>
              <w:kinsoku w:val="0"/>
              <w:overflowPunct w:val="0"/>
              <w:spacing w:before="2" w:line="240" w:lineRule="auto"/>
              <w:ind w:left="184" w:right="182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lastRenderedPageBreak/>
              <w:t>Defect Reports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17E5" w14:textId="77777777" w:rsidR="00E530A9" w:rsidRDefault="00E530A9">
            <w:pPr>
              <w:pStyle w:val="TableParagraph"/>
              <w:kinsoku w:val="0"/>
              <w:overflowPunct w:val="0"/>
              <w:spacing w:before="2" w:line="240" w:lineRule="auto"/>
              <w:ind w:right="529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Detailed description of the defects identified along with screenshots and steps to reproduce on a daily basis.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6F79" w14:textId="77777777" w:rsidR="00E530A9" w:rsidRDefault="00E530A9">
            <w:pPr>
              <w:pStyle w:val="TableParagraph"/>
              <w:kinsoku w:val="0"/>
              <w:overflowPunct w:val="0"/>
              <w:spacing w:before="2" w:line="240" w:lineRule="auto"/>
              <w:ind w:left="794" w:right="794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E530A9" w14:paraId="5E7095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8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023" w14:textId="77777777" w:rsidR="00E530A9" w:rsidRDefault="00E530A9">
            <w:pPr>
              <w:pStyle w:val="TableParagraph"/>
              <w:kinsoku w:val="0"/>
              <w:overflowPunct w:val="0"/>
              <w:spacing w:line="240" w:lineRule="auto"/>
              <w:ind w:left="597" w:right="466" w:hanging="113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Summary Reports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AC98" w14:textId="77777777" w:rsidR="00E530A9" w:rsidRDefault="00E530A9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 Reports –</w:t>
            </w:r>
          </w:p>
          <w:p w14:paraId="4545230D" w14:textId="77777777" w:rsidR="00E530A9" w:rsidRDefault="00E530A9">
            <w:pPr>
              <w:pStyle w:val="TableParagraph"/>
              <w:kinsoku w:val="0"/>
              <w:overflowPunct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Bugs by Bug#,</w:t>
            </w:r>
          </w:p>
          <w:p w14:paraId="085E8FC7" w14:textId="77777777" w:rsidR="00E530A9" w:rsidRDefault="00E530A9">
            <w:pPr>
              <w:pStyle w:val="TableParagraph"/>
              <w:kinsoku w:val="0"/>
              <w:overflowPunct w:val="0"/>
              <w:spacing w:before="2" w:line="240" w:lineRule="auto"/>
              <w:ind w:right="1483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Bugs by Functional Area and Bugs by Priority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87E8" w14:textId="77777777" w:rsidR="00E530A9" w:rsidRDefault="00E530A9">
            <w:pPr>
              <w:pStyle w:val="TableParagraph"/>
              <w:kinsoku w:val="0"/>
              <w:overflowPunct w:val="0"/>
              <w:ind w:left="796" w:right="794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</w:tbl>
    <w:p w14:paraId="683FDDD1" w14:textId="4FEFE8A2" w:rsidR="00E530A9" w:rsidRDefault="00E530A9" w:rsidP="003B18F6"/>
    <w:p w14:paraId="41BC7D85" w14:textId="77283C04" w:rsidR="00E530A9" w:rsidRDefault="00E530A9" w:rsidP="003B18F6"/>
    <w:p w14:paraId="5D936A73" w14:textId="7B67A77F" w:rsidR="00E530A9" w:rsidRDefault="00E530A9" w:rsidP="003B18F6"/>
    <w:p w14:paraId="4D7FFD6A" w14:textId="77777777" w:rsidR="00E530A9" w:rsidRDefault="00E530A9" w:rsidP="00E530A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Pricing </w:t>
      </w:r>
    </w:p>
    <w:p w14:paraId="4229AFFD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NA </w:t>
      </w:r>
    </w:p>
    <w:p w14:paraId="545146A4" w14:textId="77777777" w:rsidR="00E530A9" w:rsidRDefault="00E530A9" w:rsidP="00E530A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Entry and Exit Criteria </w:t>
      </w:r>
    </w:p>
    <w:p w14:paraId="4D0FD13A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below are the entry and exit criteria for every phase of Software Testing Life Cycle: </w:t>
      </w:r>
    </w:p>
    <w:p w14:paraId="72DA7B21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Requirement Analysis </w:t>
      </w:r>
    </w:p>
    <w:p w14:paraId="42B291C1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Entry Criteria: </w:t>
      </w:r>
    </w:p>
    <w:p w14:paraId="578E8130" w14:textId="3EE88F7E" w:rsidR="00E530A9" w:rsidRDefault="00E530A9" w:rsidP="00E530A9">
      <w:pPr>
        <w:pStyle w:val="Default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Once the testing team receives the Requirements Documents or details about the Project </w:t>
      </w:r>
    </w:p>
    <w:p w14:paraId="10FEF3BE" w14:textId="77777777" w:rsidR="00E530A9" w:rsidRDefault="00E530A9" w:rsidP="00E530A9">
      <w:pPr>
        <w:pStyle w:val="Default"/>
        <w:rPr>
          <w:sz w:val="22"/>
          <w:szCs w:val="22"/>
        </w:rPr>
      </w:pPr>
    </w:p>
    <w:p w14:paraId="1FD989AE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Criteria: </w:t>
      </w:r>
    </w:p>
    <w:p w14:paraId="7783A0E3" w14:textId="7AD5A1B9" w:rsidR="00E530A9" w:rsidRDefault="00E530A9" w:rsidP="00E530A9">
      <w:pPr>
        <w:pStyle w:val="Default"/>
        <w:numPr>
          <w:ilvl w:val="0"/>
          <w:numId w:val="29"/>
        </w:numPr>
        <w:spacing w:after="43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List of Requirements are explored and understood by the Testing team </w:t>
      </w:r>
    </w:p>
    <w:p w14:paraId="0FC02C03" w14:textId="7ABE89F3" w:rsidR="00E530A9" w:rsidRDefault="00E530A9" w:rsidP="00E530A9">
      <w:pPr>
        <w:pStyle w:val="Default"/>
        <w:numPr>
          <w:ilvl w:val="0"/>
          <w:numId w:val="29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Doubts are cleared </w:t>
      </w:r>
    </w:p>
    <w:p w14:paraId="7ABF21B1" w14:textId="117C6B3B" w:rsidR="00E530A9" w:rsidRDefault="00E530A9" w:rsidP="00E530A9">
      <w:pPr>
        <w:pStyle w:val="Default"/>
        <w:rPr>
          <w:sz w:val="22"/>
          <w:szCs w:val="22"/>
        </w:rPr>
      </w:pPr>
    </w:p>
    <w:p w14:paraId="6D2A6782" w14:textId="0ED1E575" w:rsidR="00E530A9" w:rsidRDefault="00E530A9" w:rsidP="00E530A9">
      <w:pPr>
        <w:pStyle w:val="Default"/>
        <w:rPr>
          <w:sz w:val="22"/>
          <w:szCs w:val="22"/>
        </w:rPr>
      </w:pPr>
    </w:p>
    <w:p w14:paraId="255C7D77" w14:textId="68460E67" w:rsidR="00E530A9" w:rsidRDefault="00E530A9" w:rsidP="00E530A9">
      <w:pPr>
        <w:pStyle w:val="Default"/>
        <w:rPr>
          <w:sz w:val="22"/>
          <w:szCs w:val="22"/>
        </w:rPr>
      </w:pPr>
    </w:p>
    <w:p w14:paraId="62A36CE4" w14:textId="27BB59CC" w:rsidR="00E530A9" w:rsidRDefault="00E530A9" w:rsidP="00E530A9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Test Planning</w:t>
      </w:r>
    </w:p>
    <w:p w14:paraId="5970ACCB" w14:textId="52A1BEBD" w:rsidR="00E530A9" w:rsidRDefault="00E530A9" w:rsidP="00E530A9">
      <w:pPr>
        <w:pStyle w:val="Default"/>
        <w:rPr>
          <w:b/>
          <w:bCs/>
          <w:sz w:val="22"/>
          <w:szCs w:val="22"/>
        </w:rPr>
      </w:pPr>
    </w:p>
    <w:p w14:paraId="28293946" w14:textId="77777777" w:rsidR="00E530A9" w:rsidRDefault="00E530A9" w:rsidP="00E530A9">
      <w:pPr>
        <w:pStyle w:val="Default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Entry Criteria: </w:t>
      </w:r>
    </w:p>
    <w:p w14:paraId="5086E96E" w14:textId="05DE70EF" w:rsidR="00E530A9" w:rsidRDefault="00E530A9" w:rsidP="00E530A9">
      <w:pPr>
        <w:pStyle w:val="Default"/>
        <w:numPr>
          <w:ilvl w:val="0"/>
          <w:numId w:val="37"/>
        </w:numPr>
        <w:spacing w:after="45"/>
        <w:rPr>
          <w:sz w:val="22"/>
          <w:szCs w:val="22"/>
        </w:rPr>
      </w:pPr>
      <w:r>
        <w:rPr>
          <w:sz w:val="22"/>
          <w:szCs w:val="22"/>
        </w:rPr>
        <w:t xml:space="preserve">Testable Requirements derived from the given Requirements Documents or Project details </w:t>
      </w:r>
    </w:p>
    <w:p w14:paraId="62B5F7E0" w14:textId="419F3799" w:rsidR="00E530A9" w:rsidRDefault="00E530A9" w:rsidP="00E530A9">
      <w:pPr>
        <w:pStyle w:val="Default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 xml:space="preserve">Doubts are cleared </w:t>
      </w:r>
    </w:p>
    <w:p w14:paraId="79F3412F" w14:textId="77777777" w:rsidR="00E530A9" w:rsidRDefault="00E530A9" w:rsidP="00E530A9">
      <w:pPr>
        <w:pStyle w:val="Default"/>
        <w:rPr>
          <w:sz w:val="22"/>
          <w:szCs w:val="22"/>
        </w:rPr>
      </w:pPr>
    </w:p>
    <w:p w14:paraId="0418AF19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Criteria: </w:t>
      </w:r>
    </w:p>
    <w:p w14:paraId="420211D9" w14:textId="1424B9F5" w:rsidR="00E530A9" w:rsidRDefault="00E530A9" w:rsidP="00E530A9">
      <w:pPr>
        <w:pStyle w:val="Default"/>
        <w:numPr>
          <w:ilvl w:val="0"/>
          <w:numId w:val="37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Test Plan document (includes Test Strategy) is signed-off by the Client </w:t>
      </w:r>
    </w:p>
    <w:p w14:paraId="64737B69" w14:textId="77777777" w:rsidR="00E530A9" w:rsidRDefault="00E530A9" w:rsidP="00E530A9">
      <w:pPr>
        <w:pStyle w:val="Default"/>
        <w:rPr>
          <w:sz w:val="22"/>
          <w:szCs w:val="22"/>
        </w:rPr>
      </w:pPr>
    </w:p>
    <w:p w14:paraId="3D525338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 Designing </w:t>
      </w:r>
    </w:p>
    <w:p w14:paraId="1A4F70A6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Entry Criteria: </w:t>
      </w:r>
    </w:p>
    <w:p w14:paraId="74A159F5" w14:textId="77777777" w:rsidR="00E530A9" w:rsidRDefault="00E530A9" w:rsidP="00E530A9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• Test Plan Document is signed-off by the Client </w:t>
      </w:r>
    </w:p>
    <w:p w14:paraId="6D04FB0C" w14:textId="77777777" w:rsidR="00E530A9" w:rsidRDefault="00E530A9" w:rsidP="00E530A9">
      <w:pPr>
        <w:pStyle w:val="Default"/>
        <w:rPr>
          <w:sz w:val="22"/>
          <w:szCs w:val="22"/>
        </w:rPr>
      </w:pPr>
    </w:p>
    <w:p w14:paraId="731FDCB0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Criteria: </w:t>
      </w:r>
    </w:p>
    <w:p w14:paraId="28624A58" w14:textId="77777777" w:rsidR="00E530A9" w:rsidRDefault="00E530A9" w:rsidP="00E530A9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• Test Scenarios and Test Cases Documents are signed-off by the Client </w:t>
      </w:r>
    </w:p>
    <w:p w14:paraId="5DCAD5ED" w14:textId="77777777" w:rsidR="00E530A9" w:rsidRDefault="00E530A9" w:rsidP="00E530A9">
      <w:pPr>
        <w:pStyle w:val="Default"/>
        <w:rPr>
          <w:sz w:val="22"/>
          <w:szCs w:val="22"/>
        </w:rPr>
      </w:pPr>
    </w:p>
    <w:p w14:paraId="497DDBA2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 Execution </w:t>
      </w:r>
    </w:p>
    <w:p w14:paraId="7C5FBD53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Entry Criteria: </w:t>
      </w:r>
    </w:p>
    <w:p w14:paraId="7FEF136F" w14:textId="42E51CAE" w:rsidR="00E530A9" w:rsidRDefault="00E530A9" w:rsidP="00E530A9">
      <w:pPr>
        <w:pStyle w:val="Default"/>
        <w:numPr>
          <w:ilvl w:val="0"/>
          <w:numId w:val="37"/>
        </w:numPr>
        <w:spacing w:after="43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Test Scenarios and Test Cases Documents are signed-off by the Client </w:t>
      </w:r>
    </w:p>
    <w:p w14:paraId="11C973F3" w14:textId="6A8A1D2B" w:rsidR="00E530A9" w:rsidRDefault="00E530A9" w:rsidP="00E530A9">
      <w:pPr>
        <w:pStyle w:val="Default"/>
        <w:numPr>
          <w:ilvl w:val="0"/>
          <w:numId w:val="37"/>
        </w:numPr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Application is ready for Testing </w:t>
      </w:r>
    </w:p>
    <w:p w14:paraId="7871F708" w14:textId="77777777" w:rsidR="00E530A9" w:rsidRDefault="00E530A9" w:rsidP="00E530A9">
      <w:pPr>
        <w:pStyle w:val="Default"/>
        <w:rPr>
          <w:sz w:val="22"/>
          <w:szCs w:val="22"/>
        </w:rPr>
      </w:pPr>
    </w:p>
    <w:p w14:paraId="471EF23B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Exit Criteria: </w:t>
      </w:r>
    </w:p>
    <w:p w14:paraId="093F92E2" w14:textId="2C408673" w:rsidR="00E530A9" w:rsidRDefault="00E530A9" w:rsidP="00E530A9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Test Case Reports, Defect Reports are ready </w:t>
      </w:r>
    </w:p>
    <w:p w14:paraId="5291BEA7" w14:textId="6FE32BD2" w:rsidR="00E530A9" w:rsidRDefault="00E530A9" w:rsidP="00E530A9"/>
    <w:p w14:paraId="79150E1F" w14:textId="37CBBEC3" w:rsidR="00E530A9" w:rsidRDefault="00E530A9" w:rsidP="00E530A9"/>
    <w:p w14:paraId="53288363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 Closure </w:t>
      </w:r>
    </w:p>
    <w:p w14:paraId="544544DB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Entry Criteria: </w:t>
      </w:r>
    </w:p>
    <w:p w14:paraId="006F61E0" w14:textId="25C8A1C6" w:rsidR="00E530A9" w:rsidRDefault="00E530A9" w:rsidP="00E530A9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Test Case Reports, Defect Reports are ready </w:t>
      </w:r>
    </w:p>
    <w:p w14:paraId="4C0A7975" w14:textId="77777777" w:rsidR="00E530A9" w:rsidRDefault="00E530A9" w:rsidP="00E530A9">
      <w:pPr>
        <w:pStyle w:val="Default"/>
        <w:rPr>
          <w:sz w:val="22"/>
          <w:szCs w:val="22"/>
        </w:rPr>
      </w:pPr>
    </w:p>
    <w:p w14:paraId="48E2685A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Exit Criteria: </w:t>
      </w:r>
    </w:p>
    <w:p w14:paraId="30CA2AC0" w14:textId="5DBC2D4A" w:rsidR="00E530A9" w:rsidRDefault="00E530A9" w:rsidP="00E530A9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Test Summary Reports </w:t>
      </w:r>
    </w:p>
    <w:p w14:paraId="56D6CA5C" w14:textId="77777777" w:rsidR="00E530A9" w:rsidRDefault="00E530A9" w:rsidP="00E530A9">
      <w:pPr>
        <w:pStyle w:val="Default"/>
        <w:rPr>
          <w:sz w:val="22"/>
          <w:szCs w:val="22"/>
        </w:rPr>
      </w:pPr>
    </w:p>
    <w:p w14:paraId="091E179F" w14:textId="77777777" w:rsidR="00E530A9" w:rsidRDefault="00E530A9" w:rsidP="00E530A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Suspension and Resumption Criteria </w:t>
      </w:r>
    </w:p>
    <w:p w14:paraId="627CED53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Based on the Client decision, we will suspend and resume the Project. </w:t>
      </w:r>
    </w:p>
    <w:p w14:paraId="1E62104A" w14:textId="33AE3FFC" w:rsidR="00E530A9" w:rsidRDefault="00E530A9" w:rsidP="00E530A9">
      <w:r>
        <w:t>We will ramp up and ramp down the resources as per Client needs.</w:t>
      </w:r>
    </w:p>
    <w:p w14:paraId="3ED967E2" w14:textId="357331ED" w:rsidR="00E530A9" w:rsidRDefault="00E530A9" w:rsidP="00E530A9"/>
    <w:p w14:paraId="44E4E7C5" w14:textId="77777777" w:rsidR="00E530A9" w:rsidRDefault="00E530A9" w:rsidP="00E530A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Tools </w:t>
      </w:r>
    </w:p>
    <w:p w14:paraId="1C9C5499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following are the list of Tools we will be using in this Project: </w:t>
      </w:r>
    </w:p>
    <w:p w14:paraId="346637DE" w14:textId="3E1DA899" w:rsidR="00E530A9" w:rsidRDefault="00E530A9" w:rsidP="00E530A9">
      <w:pPr>
        <w:pStyle w:val="Default"/>
        <w:numPr>
          <w:ilvl w:val="0"/>
          <w:numId w:val="39"/>
        </w:numPr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XYZ Bug Tracking Tool </w:t>
      </w:r>
    </w:p>
    <w:p w14:paraId="507A01A9" w14:textId="12D9BCB1" w:rsidR="00E530A9" w:rsidRDefault="00E530A9" w:rsidP="00E530A9">
      <w:pPr>
        <w:pStyle w:val="Default"/>
        <w:numPr>
          <w:ilvl w:val="0"/>
          <w:numId w:val="39"/>
        </w:numPr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Mind map Tool </w:t>
      </w:r>
    </w:p>
    <w:p w14:paraId="739E8B34" w14:textId="4628943D" w:rsidR="00E530A9" w:rsidRDefault="00E530A9" w:rsidP="00E530A9">
      <w:pPr>
        <w:pStyle w:val="Default"/>
        <w:numPr>
          <w:ilvl w:val="0"/>
          <w:numId w:val="39"/>
        </w:numPr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Snipping Screenshot Tool </w:t>
      </w:r>
    </w:p>
    <w:p w14:paraId="244F4FCA" w14:textId="1DCBBC02" w:rsidR="00E530A9" w:rsidRDefault="00E530A9" w:rsidP="00E530A9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Word and Excel documents </w:t>
      </w:r>
    </w:p>
    <w:p w14:paraId="11B4C2A4" w14:textId="77777777" w:rsidR="00E530A9" w:rsidRDefault="00E530A9" w:rsidP="00E530A9">
      <w:pPr>
        <w:pStyle w:val="Default"/>
        <w:rPr>
          <w:sz w:val="22"/>
          <w:szCs w:val="22"/>
        </w:rPr>
      </w:pPr>
    </w:p>
    <w:p w14:paraId="151E02BF" w14:textId="77777777" w:rsidR="00D541A7" w:rsidRDefault="00D541A7" w:rsidP="00E530A9">
      <w:pPr>
        <w:pStyle w:val="Default"/>
        <w:rPr>
          <w:color w:val="2E5395"/>
          <w:sz w:val="32"/>
          <w:szCs w:val="32"/>
        </w:rPr>
      </w:pPr>
    </w:p>
    <w:p w14:paraId="5E9BC147" w14:textId="153E610E" w:rsidR="00E530A9" w:rsidRDefault="00E530A9" w:rsidP="00E530A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Risks and Mitigations </w:t>
      </w:r>
    </w:p>
    <w:p w14:paraId="1852A75F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following are the list of risks possible and the ways to mitigate them: </w:t>
      </w:r>
    </w:p>
    <w:p w14:paraId="35EBB48A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Risk: Non-Availability of a Resource </w:t>
      </w:r>
    </w:p>
    <w:p w14:paraId="2E79E17C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Mitigation: Backup Resource Planning </w:t>
      </w:r>
    </w:p>
    <w:p w14:paraId="14CC133D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Risk: Build URL is not working </w:t>
      </w:r>
    </w:p>
    <w:p w14:paraId="740ABFAF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Mitigation: Resources will work on other tasks </w:t>
      </w:r>
    </w:p>
    <w:p w14:paraId="5B688313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Risk: Less time for Testing </w:t>
      </w:r>
    </w:p>
    <w:p w14:paraId="53795C53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Mitigation: Ramp up the resources based on the Client needs dynamically </w:t>
      </w:r>
    </w:p>
    <w:p w14:paraId="56E1BAE3" w14:textId="77777777" w:rsidR="00D541A7" w:rsidRDefault="00D541A7" w:rsidP="00E530A9">
      <w:pPr>
        <w:pStyle w:val="Default"/>
        <w:rPr>
          <w:color w:val="2E5395"/>
          <w:sz w:val="32"/>
          <w:szCs w:val="32"/>
        </w:rPr>
      </w:pPr>
    </w:p>
    <w:p w14:paraId="71D7AF9F" w14:textId="3B5C16C1" w:rsidR="00E530A9" w:rsidRDefault="00E530A9" w:rsidP="00E530A9">
      <w:pPr>
        <w:pStyle w:val="Default"/>
        <w:rPr>
          <w:color w:val="2E5395"/>
          <w:sz w:val="32"/>
          <w:szCs w:val="32"/>
        </w:rPr>
      </w:pPr>
      <w:r>
        <w:rPr>
          <w:color w:val="2E5395"/>
          <w:sz w:val="32"/>
          <w:szCs w:val="32"/>
        </w:rPr>
        <w:t xml:space="preserve">Approvals </w:t>
      </w:r>
    </w:p>
    <w:p w14:paraId="7A794DEF" w14:textId="77777777" w:rsidR="00E530A9" w:rsidRDefault="00E530A9" w:rsidP="00E530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Team will send different types of documents for Client Approval like below: </w:t>
      </w:r>
    </w:p>
    <w:p w14:paraId="1AAFCEAD" w14:textId="5DBFDFE2" w:rsidR="00E530A9" w:rsidRDefault="00E530A9" w:rsidP="00E530A9">
      <w:pPr>
        <w:pStyle w:val="Default"/>
        <w:numPr>
          <w:ilvl w:val="0"/>
          <w:numId w:val="39"/>
        </w:numPr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Test Plan </w:t>
      </w:r>
    </w:p>
    <w:p w14:paraId="65987845" w14:textId="24FCB925" w:rsidR="00E530A9" w:rsidRDefault="00E530A9" w:rsidP="00E530A9">
      <w:pPr>
        <w:pStyle w:val="Default"/>
        <w:numPr>
          <w:ilvl w:val="0"/>
          <w:numId w:val="39"/>
        </w:numPr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Test Scenarios </w:t>
      </w:r>
    </w:p>
    <w:p w14:paraId="254ADC77" w14:textId="0E578454" w:rsidR="00E530A9" w:rsidRDefault="00E530A9" w:rsidP="00E530A9">
      <w:pPr>
        <w:pStyle w:val="Default"/>
        <w:numPr>
          <w:ilvl w:val="0"/>
          <w:numId w:val="39"/>
        </w:numPr>
        <w:spacing w:after="41"/>
        <w:rPr>
          <w:sz w:val="22"/>
          <w:szCs w:val="22"/>
        </w:rPr>
      </w:pPr>
      <w:r>
        <w:rPr>
          <w:sz w:val="22"/>
          <w:szCs w:val="22"/>
        </w:rPr>
        <w:t xml:space="preserve">Test Cases </w:t>
      </w:r>
    </w:p>
    <w:p w14:paraId="43F87C33" w14:textId="4E7C53B8" w:rsidR="00E530A9" w:rsidRDefault="00E530A9" w:rsidP="00E530A9">
      <w:pPr>
        <w:pStyle w:val="Default"/>
        <w:numPr>
          <w:ilvl w:val="0"/>
          <w:numId w:val="39"/>
        </w:numPr>
        <w:rPr>
          <w:sz w:val="22"/>
          <w:szCs w:val="22"/>
        </w:rPr>
      </w:pPr>
      <w:r>
        <w:rPr>
          <w:sz w:val="22"/>
          <w:szCs w:val="22"/>
        </w:rPr>
        <w:t xml:space="preserve">Reports </w:t>
      </w:r>
    </w:p>
    <w:p w14:paraId="2EC1887F" w14:textId="77777777" w:rsidR="00E530A9" w:rsidRDefault="00E530A9" w:rsidP="00E530A9">
      <w:pPr>
        <w:pStyle w:val="Default"/>
        <w:rPr>
          <w:sz w:val="22"/>
          <w:szCs w:val="22"/>
        </w:rPr>
      </w:pPr>
    </w:p>
    <w:p w14:paraId="00FADADD" w14:textId="519E2D0D" w:rsidR="00E530A9" w:rsidRDefault="00E530A9" w:rsidP="00E530A9">
      <w:r>
        <w:t>Testing will only continue to the next steps once these approvals are done.</w:t>
      </w:r>
    </w:p>
    <w:sectPr w:rsidR="00E5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F73AFF"/>
    <w:multiLevelType w:val="hybridMultilevel"/>
    <w:tmpl w:val="63A435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B085D1"/>
    <w:multiLevelType w:val="hybridMultilevel"/>
    <w:tmpl w:val="E698F6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744B6DC"/>
    <w:multiLevelType w:val="hybridMultilevel"/>
    <w:tmpl w:val="DCB049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9D56A02"/>
    <w:multiLevelType w:val="hybridMultilevel"/>
    <w:tmpl w:val="5A57D5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E6939C4"/>
    <w:multiLevelType w:val="hybridMultilevel"/>
    <w:tmpl w:val="99DBA8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F3F678B"/>
    <w:multiLevelType w:val="hybridMultilevel"/>
    <w:tmpl w:val="3F60D51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68050F2"/>
    <w:multiLevelType w:val="hybridMultilevel"/>
    <w:tmpl w:val="2CEE67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402"/>
    <w:multiLevelType w:val="multilevel"/>
    <w:tmpl w:val="00000885"/>
    <w:lvl w:ilvl="0">
      <w:numFmt w:val="bullet"/>
      <w:lvlText w:val="✓"/>
      <w:lvlJc w:val="left"/>
      <w:pPr>
        <w:ind w:left="823" w:hanging="360"/>
      </w:pPr>
      <w:rPr>
        <w:rFonts w:ascii="Arial Unicode MS" w:hAnsi="Times New Roman" w:cs="Arial Unicode MS"/>
        <w:b w:val="0"/>
        <w:bCs w:val="0"/>
        <w:w w:val="104"/>
        <w:sz w:val="22"/>
        <w:szCs w:val="22"/>
      </w:rPr>
    </w:lvl>
    <w:lvl w:ilvl="1">
      <w:numFmt w:val="bullet"/>
      <w:lvlText w:val="•"/>
      <w:lvlJc w:val="left"/>
      <w:pPr>
        <w:ind w:left="1256" w:hanging="360"/>
      </w:pPr>
    </w:lvl>
    <w:lvl w:ilvl="2">
      <w:numFmt w:val="bullet"/>
      <w:lvlText w:val="•"/>
      <w:lvlJc w:val="left"/>
      <w:pPr>
        <w:ind w:left="1693" w:hanging="360"/>
      </w:pPr>
    </w:lvl>
    <w:lvl w:ilvl="3">
      <w:numFmt w:val="bullet"/>
      <w:lvlText w:val="•"/>
      <w:lvlJc w:val="left"/>
      <w:pPr>
        <w:ind w:left="2129" w:hanging="360"/>
      </w:pPr>
    </w:lvl>
    <w:lvl w:ilvl="4">
      <w:numFmt w:val="bullet"/>
      <w:lvlText w:val="•"/>
      <w:lvlJc w:val="left"/>
      <w:pPr>
        <w:ind w:left="2566" w:hanging="360"/>
      </w:pPr>
    </w:lvl>
    <w:lvl w:ilvl="5">
      <w:numFmt w:val="bullet"/>
      <w:lvlText w:val="•"/>
      <w:lvlJc w:val="left"/>
      <w:pPr>
        <w:ind w:left="3002" w:hanging="360"/>
      </w:pPr>
    </w:lvl>
    <w:lvl w:ilvl="6">
      <w:numFmt w:val="bullet"/>
      <w:lvlText w:val="•"/>
      <w:lvlJc w:val="left"/>
      <w:pPr>
        <w:ind w:left="3439" w:hanging="360"/>
      </w:pPr>
    </w:lvl>
    <w:lvl w:ilvl="7">
      <w:numFmt w:val="bullet"/>
      <w:lvlText w:val="•"/>
      <w:lvlJc w:val="left"/>
      <w:pPr>
        <w:ind w:left="3875" w:hanging="360"/>
      </w:pPr>
    </w:lvl>
    <w:lvl w:ilvl="8">
      <w:numFmt w:val="bullet"/>
      <w:lvlText w:val="•"/>
      <w:lvlJc w:val="left"/>
      <w:pPr>
        <w:ind w:left="4312" w:hanging="360"/>
      </w:pPr>
    </w:lvl>
  </w:abstractNum>
  <w:abstractNum w:abstractNumId="8" w15:restartNumberingAfterBreak="0">
    <w:nsid w:val="00000403"/>
    <w:multiLevelType w:val="multilevel"/>
    <w:tmpl w:val="00000886"/>
    <w:lvl w:ilvl="0">
      <w:numFmt w:val="bullet"/>
      <w:lvlText w:val="✓"/>
      <w:lvlJc w:val="left"/>
      <w:pPr>
        <w:ind w:left="823" w:hanging="360"/>
      </w:pPr>
      <w:rPr>
        <w:rFonts w:ascii="Arial Unicode MS" w:hAnsi="Times New Roman" w:cs="Arial Unicode MS"/>
        <w:b w:val="0"/>
        <w:bCs w:val="0"/>
        <w:w w:val="104"/>
        <w:sz w:val="22"/>
        <w:szCs w:val="22"/>
      </w:rPr>
    </w:lvl>
    <w:lvl w:ilvl="1">
      <w:numFmt w:val="bullet"/>
      <w:lvlText w:val="•"/>
      <w:lvlJc w:val="left"/>
      <w:pPr>
        <w:ind w:left="1256" w:hanging="360"/>
      </w:pPr>
    </w:lvl>
    <w:lvl w:ilvl="2">
      <w:numFmt w:val="bullet"/>
      <w:lvlText w:val="•"/>
      <w:lvlJc w:val="left"/>
      <w:pPr>
        <w:ind w:left="1693" w:hanging="360"/>
      </w:pPr>
    </w:lvl>
    <w:lvl w:ilvl="3">
      <w:numFmt w:val="bullet"/>
      <w:lvlText w:val="•"/>
      <w:lvlJc w:val="left"/>
      <w:pPr>
        <w:ind w:left="2129" w:hanging="360"/>
      </w:pPr>
    </w:lvl>
    <w:lvl w:ilvl="4">
      <w:numFmt w:val="bullet"/>
      <w:lvlText w:val="•"/>
      <w:lvlJc w:val="left"/>
      <w:pPr>
        <w:ind w:left="2566" w:hanging="360"/>
      </w:pPr>
    </w:lvl>
    <w:lvl w:ilvl="5">
      <w:numFmt w:val="bullet"/>
      <w:lvlText w:val="•"/>
      <w:lvlJc w:val="left"/>
      <w:pPr>
        <w:ind w:left="3002" w:hanging="360"/>
      </w:pPr>
    </w:lvl>
    <w:lvl w:ilvl="6">
      <w:numFmt w:val="bullet"/>
      <w:lvlText w:val="•"/>
      <w:lvlJc w:val="left"/>
      <w:pPr>
        <w:ind w:left="3439" w:hanging="360"/>
      </w:pPr>
    </w:lvl>
    <w:lvl w:ilvl="7">
      <w:numFmt w:val="bullet"/>
      <w:lvlText w:val="•"/>
      <w:lvlJc w:val="left"/>
      <w:pPr>
        <w:ind w:left="3875" w:hanging="360"/>
      </w:pPr>
    </w:lvl>
    <w:lvl w:ilvl="8">
      <w:numFmt w:val="bullet"/>
      <w:lvlText w:val="•"/>
      <w:lvlJc w:val="left"/>
      <w:pPr>
        <w:ind w:left="4312" w:hanging="360"/>
      </w:pPr>
    </w:lvl>
  </w:abstractNum>
  <w:abstractNum w:abstractNumId="9" w15:restartNumberingAfterBreak="0">
    <w:nsid w:val="00000404"/>
    <w:multiLevelType w:val="multilevel"/>
    <w:tmpl w:val="00000887"/>
    <w:lvl w:ilvl="0">
      <w:numFmt w:val="bullet"/>
      <w:lvlText w:val="✓"/>
      <w:lvlJc w:val="left"/>
      <w:pPr>
        <w:ind w:left="823" w:hanging="360"/>
      </w:pPr>
      <w:rPr>
        <w:rFonts w:ascii="Arial Unicode MS" w:hAnsi="Times New Roman" w:cs="Arial Unicode MS"/>
        <w:b w:val="0"/>
        <w:bCs w:val="0"/>
        <w:w w:val="104"/>
        <w:sz w:val="22"/>
        <w:szCs w:val="22"/>
      </w:rPr>
    </w:lvl>
    <w:lvl w:ilvl="1">
      <w:numFmt w:val="bullet"/>
      <w:lvlText w:val="•"/>
      <w:lvlJc w:val="left"/>
      <w:pPr>
        <w:ind w:left="1256" w:hanging="360"/>
      </w:pPr>
    </w:lvl>
    <w:lvl w:ilvl="2">
      <w:numFmt w:val="bullet"/>
      <w:lvlText w:val="•"/>
      <w:lvlJc w:val="left"/>
      <w:pPr>
        <w:ind w:left="1693" w:hanging="360"/>
      </w:pPr>
    </w:lvl>
    <w:lvl w:ilvl="3">
      <w:numFmt w:val="bullet"/>
      <w:lvlText w:val="•"/>
      <w:lvlJc w:val="left"/>
      <w:pPr>
        <w:ind w:left="2129" w:hanging="360"/>
      </w:pPr>
    </w:lvl>
    <w:lvl w:ilvl="4">
      <w:numFmt w:val="bullet"/>
      <w:lvlText w:val="•"/>
      <w:lvlJc w:val="left"/>
      <w:pPr>
        <w:ind w:left="2566" w:hanging="360"/>
      </w:pPr>
    </w:lvl>
    <w:lvl w:ilvl="5">
      <w:numFmt w:val="bullet"/>
      <w:lvlText w:val="•"/>
      <w:lvlJc w:val="left"/>
      <w:pPr>
        <w:ind w:left="3002" w:hanging="360"/>
      </w:pPr>
    </w:lvl>
    <w:lvl w:ilvl="6">
      <w:numFmt w:val="bullet"/>
      <w:lvlText w:val="•"/>
      <w:lvlJc w:val="left"/>
      <w:pPr>
        <w:ind w:left="3439" w:hanging="360"/>
      </w:pPr>
    </w:lvl>
    <w:lvl w:ilvl="7">
      <w:numFmt w:val="bullet"/>
      <w:lvlText w:val="•"/>
      <w:lvlJc w:val="left"/>
      <w:pPr>
        <w:ind w:left="3875" w:hanging="360"/>
      </w:pPr>
    </w:lvl>
    <w:lvl w:ilvl="8">
      <w:numFmt w:val="bullet"/>
      <w:lvlText w:val="•"/>
      <w:lvlJc w:val="left"/>
      <w:pPr>
        <w:ind w:left="4312" w:hanging="360"/>
      </w:pPr>
    </w:lvl>
  </w:abstractNum>
  <w:abstractNum w:abstractNumId="10" w15:restartNumberingAfterBreak="0">
    <w:nsid w:val="00000405"/>
    <w:multiLevelType w:val="multilevel"/>
    <w:tmpl w:val="00000888"/>
    <w:lvl w:ilvl="0">
      <w:numFmt w:val="bullet"/>
      <w:lvlText w:val="✓"/>
      <w:lvlJc w:val="left"/>
      <w:pPr>
        <w:ind w:left="823" w:hanging="360"/>
      </w:pPr>
      <w:rPr>
        <w:rFonts w:ascii="Arial Unicode MS" w:hAnsi="Times New Roman" w:cs="Arial Unicode MS"/>
        <w:b w:val="0"/>
        <w:bCs w:val="0"/>
        <w:w w:val="104"/>
        <w:sz w:val="22"/>
        <w:szCs w:val="22"/>
      </w:rPr>
    </w:lvl>
    <w:lvl w:ilvl="1">
      <w:numFmt w:val="bullet"/>
      <w:lvlText w:val="•"/>
      <w:lvlJc w:val="left"/>
      <w:pPr>
        <w:ind w:left="1256" w:hanging="360"/>
      </w:pPr>
    </w:lvl>
    <w:lvl w:ilvl="2">
      <w:numFmt w:val="bullet"/>
      <w:lvlText w:val="•"/>
      <w:lvlJc w:val="left"/>
      <w:pPr>
        <w:ind w:left="1693" w:hanging="360"/>
      </w:pPr>
    </w:lvl>
    <w:lvl w:ilvl="3">
      <w:numFmt w:val="bullet"/>
      <w:lvlText w:val="•"/>
      <w:lvlJc w:val="left"/>
      <w:pPr>
        <w:ind w:left="2129" w:hanging="360"/>
      </w:pPr>
    </w:lvl>
    <w:lvl w:ilvl="4">
      <w:numFmt w:val="bullet"/>
      <w:lvlText w:val="•"/>
      <w:lvlJc w:val="left"/>
      <w:pPr>
        <w:ind w:left="2566" w:hanging="360"/>
      </w:pPr>
    </w:lvl>
    <w:lvl w:ilvl="5">
      <w:numFmt w:val="bullet"/>
      <w:lvlText w:val="•"/>
      <w:lvlJc w:val="left"/>
      <w:pPr>
        <w:ind w:left="3002" w:hanging="360"/>
      </w:pPr>
    </w:lvl>
    <w:lvl w:ilvl="6">
      <w:numFmt w:val="bullet"/>
      <w:lvlText w:val="•"/>
      <w:lvlJc w:val="left"/>
      <w:pPr>
        <w:ind w:left="3439" w:hanging="360"/>
      </w:pPr>
    </w:lvl>
    <w:lvl w:ilvl="7">
      <w:numFmt w:val="bullet"/>
      <w:lvlText w:val="•"/>
      <w:lvlJc w:val="left"/>
      <w:pPr>
        <w:ind w:left="3875" w:hanging="360"/>
      </w:pPr>
    </w:lvl>
    <w:lvl w:ilvl="8">
      <w:numFmt w:val="bullet"/>
      <w:lvlText w:val="•"/>
      <w:lvlJc w:val="left"/>
      <w:pPr>
        <w:ind w:left="4312" w:hanging="360"/>
      </w:pPr>
    </w:lvl>
  </w:abstractNum>
  <w:abstractNum w:abstractNumId="11" w15:restartNumberingAfterBreak="0">
    <w:nsid w:val="009B28FD"/>
    <w:multiLevelType w:val="hybridMultilevel"/>
    <w:tmpl w:val="A61E07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48467FF"/>
    <w:multiLevelType w:val="hybridMultilevel"/>
    <w:tmpl w:val="FC7E1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5A612E"/>
    <w:multiLevelType w:val="hybridMultilevel"/>
    <w:tmpl w:val="05CF4AA7"/>
    <w:lvl w:ilvl="0" w:tplc="FFFFFFFF">
      <w:start w:val="1"/>
      <w:numFmt w:val="bullet"/>
      <w:lvlText w:val="•"/>
      <w:lvlJc w:val="left"/>
    </w:lvl>
    <w:lvl w:ilvl="1" w:tplc="A30710E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78C2D75"/>
    <w:multiLevelType w:val="hybridMultilevel"/>
    <w:tmpl w:val="4A78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2C1362"/>
    <w:multiLevelType w:val="hybridMultilevel"/>
    <w:tmpl w:val="5CD949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F944265"/>
    <w:multiLevelType w:val="hybridMultilevel"/>
    <w:tmpl w:val="9AA89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68973C"/>
    <w:multiLevelType w:val="hybridMultilevel"/>
    <w:tmpl w:val="AF2FACA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61D1A61"/>
    <w:multiLevelType w:val="hybridMultilevel"/>
    <w:tmpl w:val="0E5ACE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378712C"/>
    <w:multiLevelType w:val="hybridMultilevel"/>
    <w:tmpl w:val="E7BCA20C"/>
    <w:lvl w:ilvl="0" w:tplc="FFFFFFFF">
      <w:start w:val="1"/>
      <w:numFmt w:val="bullet"/>
      <w:lvlText w:val="•"/>
      <w:lvlJc w:val="left"/>
    </w:lvl>
    <w:lvl w:ilvl="1" w:tplc="40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F145377"/>
    <w:multiLevelType w:val="hybridMultilevel"/>
    <w:tmpl w:val="79C851D2"/>
    <w:lvl w:ilvl="0" w:tplc="FFFFFFFF">
      <w:start w:val="1"/>
      <w:numFmt w:val="bullet"/>
      <w:lvlText w:val="•"/>
      <w:lvlJc w:val="left"/>
    </w:lvl>
    <w:lvl w:ilvl="1" w:tplc="40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29B279B"/>
    <w:multiLevelType w:val="hybridMultilevel"/>
    <w:tmpl w:val="33B2A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19062"/>
    <w:multiLevelType w:val="hybridMultilevel"/>
    <w:tmpl w:val="C49DC0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3590C407"/>
    <w:multiLevelType w:val="hybridMultilevel"/>
    <w:tmpl w:val="9B1636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B421BC2"/>
    <w:multiLevelType w:val="hybridMultilevel"/>
    <w:tmpl w:val="0C7C5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9CDB15"/>
    <w:multiLevelType w:val="hybridMultilevel"/>
    <w:tmpl w:val="B75D4E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CB6B527"/>
    <w:multiLevelType w:val="hybridMultilevel"/>
    <w:tmpl w:val="5B3E67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272470B"/>
    <w:multiLevelType w:val="hybridMultilevel"/>
    <w:tmpl w:val="85E8A3F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C93F75"/>
    <w:multiLevelType w:val="hybridMultilevel"/>
    <w:tmpl w:val="3D9AA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818E0"/>
    <w:multiLevelType w:val="hybridMultilevel"/>
    <w:tmpl w:val="E1BECD8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E6936"/>
    <w:multiLevelType w:val="hybridMultilevel"/>
    <w:tmpl w:val="F8D82B16"/>
    <w:lvl w:ilvl="0" w:tplc="FFFFFFFF">
      <w:start w:val="1"/>
      <w:numFmt w:val="bullet"/>
      <w:lvlText w:val="•"/>
      <w:lvlJc w:val="left"/>
    </w:lvl>
    <w:lvl w:ilvl="1" w:tplc="40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CC742EB"/>
    <w:multiLevelType w:val="hybridMultilevel"/>
    <w:tmpl w:val="DC461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175DE"/>
    <w:multiLevelType w:val="hybridMultilevel"/>
    <w:tmpl w:val="4BCADE4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854348"/>
    <w:multiLevelType w:val="hybridMultilevel"/>
    <w:tmpl w:val="A3B84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E937DD"/>
    <w:multiLevelType w:val="hybridMultilevel"/>
    <w:tmpl w:val="D9A29D00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155977"/>
    <w:multiLevelType w:val="hybridMultilevel"/>
    <w:tmpl w:val="EE3E5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CDD00"/>
    <w:multiLevelType w:val="hybridMultilevel"/>
    <w:tmpl w:val="887E2C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6466813"/>
    <w:multiLevelType w:val="hybridMultilevel"/>
    <w:tmpl w:val="F7D2FEBE"/>
    <w:lvl w:ilvl="0" w:tplc="FFFFFFFF">
      <w:start w:val="1"/>
      <w:numFmt w:val="bullet"/>
      <w:lvlText w:val="•"/>
      <w:lvlJc w:val="left"/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572"/>
    <w:multiLevelType w:val="hybridMultilevel"/>
    <w:tmpl w:val="8C72790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B4B20"/>
    <w:multiLevelType w:val="hybridMultilevel"/>
    <w:tmpl w:val="9FC02D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BA248"/>
    <w:multiLevelType w:val="hybridMultilevel"/>
    <w:tmpl w:val="5351E7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251146A"/>
    <w:multiLevelType w:val="hybridMultilevel"/>
    <w:tmpl w:val="7B59AD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537EFE3"/>
    <w:multiLevelType w:val="hybridMultilevel"/>
    <w:tmpl w:val="D5FB48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DF52811"/>
    <w:multiLevelType w:val="hybridMultilevel"/>
    <w:tmpl w:val="F221DC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6"/>
  </w:num>
  <w:num w:numId="3">
    <w:abstractNumId w:val="24"/>
  </w:num>
  <w:num w:numId="4">
    <w:abstractNumId w:val="33"/>
  </w:num>
  <w:num w:numId="5">
    <w:abstractNumId w:val="31"/>
  </w:num>
  <w:num w:numId="6">
    <w:abstractNumId w:val="22"/>
  </w:num>
  <w:num w:numId="7">
    <w:abstractNumId w:val="1"/>
  </w:num>
  <w:num w:numId="8">
    <w:abstractNumId w:val="13"/>
  </w:num>
  <w:num w:numId="9">
    <w:abstractNumId w:val="21"/>
  </w:num>
  <w:num w:numId="10">
    <w:abstractNumId w:val="39"/>
  </w:num>
  <w:num w:numId="11">
    <w:abstractNumId w:val="35"/>
  </w:num>
  <w:num w:numId="12">
    <w:abstractNumId w:val="5"/>
  </w:num>
  <w:num w:numId="13">
    <w:abstractNumId w:val="19"/>
  </w:num>
  <w:num w:numId="14">
    <w:abstractNumId w:val="30"/>
  </w:num>
  <w:num w:numId="15">
    <w:abstractNumId w:val="20"/>
  </w:num>
  <w:num w:numId="16">
    <w:abstractNumId w:val="12"/>
  </w:num>
  <w:num w:numId="17">
    <w:abstractNumId w:val="25"/>
  </w:num>
  <w:num w:numId="18">
    <w:abstractNumId w:val="14"/>
  </w:num>
  <w:num w:numId="19">
    <w:abstractNumId w:val="40"/>
  </w:num>
  <w:num w:numId="20">
    <w:abstractNumId w:val="6"/>
  </w:num>
  <w:num w:numId="21">
    <w:abstractNumId w:val="4"/>
  </w:num>
  <w:num w:numId="22">
    <w:abstractNumId w:val="28"/>
  </w:num>
  <w:num w:numId="23">
    <w:abstractNumId w:val="10"/>
  </w:num>
  <w:num w:numId="24">
    <w:abstractNumId w:val="9"/>
  </w:num>
  <w:num w:numId="25">
    <w:abstractNumId w:val="8"/>
  </w:num>
  <w:num w:numId="26">
    <w:abstractNumId w:val="7"/>
  </w:num>
  <w:num w:numId="27">
    <w:abstractNumId w:val="0"/>
  </w:num>
  <w:num w:numId="28">
    <w:abstractNumId w:val="15"/>
  </w:num>
  <w:num w:numId="29">
    <w:abstractNumId w:val="37"/>
  </w:num>
  <w:num w:numId="30">
    <w:abstractNumId w:val="3"/>
  </w:num>
  <w:num w:numId="31">
    <w:abstractNumId w:val="41"/>
  </w:num>
  <w:num w:numId="32">
    <w:abstractNumId w:val="43"/>
  </w:num>
  <w:num w:numId="33">
    <w:abstractNumId w:val="23"/>
  </w:num>
  <w:num w:numId="34">
    <w:abstractNumId w:val="17"/>
  </w:num>
  <w:num w:numId="35">
    <w:abstractNumId w:val="2"/>
  </w:num>
  <w:num w:numId="36">
    <w:abstractNumId w:val="38"/>
  </w:num>
  <w:num w:numId="37">
    <w:abstractNumId w:val="34"/>
  </w:num>
  <w:num w:numId="38">
    <w:abstractNumId w:val="29"/>
  </w:num>
  <w:num w:numId="39">
    <w:abstractNumId w:val="27"/>
  </w:num>
  <w:num w:numId="40">
    <w:abstractNumId w:val="36"/>
  </w:num>
  <w:num w:numId="41">
    <w:abstractNumId w:val="42"/>
  </w:num>
  <w:num w:numId="42">
    <w:abstractNumId w:val="26"/>
  </w:num>
  <w:num w:numId="43">
    <w:abstractNumId w:val="18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D1"/>
    <w:rsid w:val="003B18F6"/>
    <w:rsid w:val="00790DF6"/>
    <w:rsid w:val="00D541A7"/>
    <w:rsid w:val="00E530A9"/>
    <w:rsid w:val="00E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E955"/>
  <w15:chartTrackingRefBased/>
  <w15:docId w15:val="{5B0C4357-38E0-435A-9995-AD811857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530A9"/>
    <w:pPr>
      <w:autoSpaceDE w:val="0"/>
      <w:autoSpaceDN w:val="0"/>
      <w:adjustRightInd w:val="0"/>
      <w:spacing w:after="0" w:line="240" w:lineRule="auto"/>
      <w:ind w:left="100"/>
      <w:outlineLvl w:val="0"/>
    </w:pPr>
    <w:rPr>
      <w:rFonts w:ascii="Verdana" w:hAnsi="Verdana" w:cs="Verdana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33D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30A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30A9"/>
    <w:pPr>
      <w:autoSpaceDE w:val="0"/>
      <w:autoSpaceDN w:val="0"/>
      <w:adjustRightInd w:val="0"/>
      <w:spacing w:before="208" w:after="34" w:line="240" w:lineRule="auto"/>
      <w:ind w:left="100"/>
    </w:pPr>
    <w:rPr>
      <w:rFonts w:ascii="Verdana" w:hAnsi="Verdana" w:cs="Verdana"/>
      <w:kern w:val="0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530A9"/>
    <w:rPr>
      <w:rFonts w:ascii="Verdana" w:hAnsi="Verdana" w:cs="Verdana"/>
      <w:kern w:val="0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E530A9"/>
    <w:pPr>
      <w:autoSpaceDE w:val="0"/>
      <w:autoSpaceDN w:val="0"/>
      <w:adjustRightInd w:val="0"/>
      <w:spacing w:after="0" w:line="267" w:lineRule="exact"/>
      <w:ind w:left="823"/>
    </w:pPr>
    <w:rPr>
      <w:rFonts w:ascii="Verdana" w:hAnsi="Verdana" w:cs="Verdana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E530A9"/>
    <w:rPr>
      <w:rFonts w:ascii="Verdana" w:hAnsi="Verdana" w:cs="Verdana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F918-202D-4B2D-8745-7C7B1278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psk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Kothawade</dc:creator>
  <cp:keywords/>
  <dc:description/>
  <cp:lastModifiedBy>Prathamesh Kothawade</cp:lastModifiedBy>
  <cp:revision>1</cp:revision>
  <dcterms:created xsi:type="dcterms:W3CDTF">2025-01-25T06:52:00Z</dcterms:created>
  <dcterms:modified xsi:type="dcterms:W3CDTF">2025-01-25T11:39:00Z</dcterms:modified>
</cp:coreProperties>
</file>